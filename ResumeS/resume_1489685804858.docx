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124E" w:rsidRPr="002934FC" w:rsidRDefault="00C36AF6" w:rsidP="007D4CE2">
      <w:pPr>
        <w:pStyle w:val="Heading2"/>
        <w:rPr>
          <w:color w:val="365F91" w:themeColor="accent1" w:themeShade="BF"/>
          <w:shd w:val="clear" w:color="auto" w:fill="FFFFFF"/>
        </w:rPr>
      </w:pPr>
      <w:r>
        <w:rPr>
          <w:color w:val="365F91" w:themeColor="accent1" w:themeShade="BF"/>
          <w:shd w:val="clear" w:color="auto" w:fill="FFFFFF"/>
        </w:rPr>
        <w:t xml:space="preserve">   </w:t>
      </w:r>
      <w:r w:rsidR="00FC1D4C">
        <w:rPr>
          <w:color w:val="365F91" w:themeColor="accent1" w:themeShade="BF"/>
          <w:shd w:val="clear" w:color="auto" w:fill="FFFFFF"/>
        </w:rPr>
        <w:t xml:space="preserve"> Jyothi </w:t>
      </w:r>
    </w:p>
    <w:p w:rsidR="0031124E" w:rsidRPr="002934FC" w:rsidRDefault="009804A2" w:rsidP="00E55D5A">
      <w:pPr>
        <w:pStyle w:val="Heading2"/>
        <w:ind w:left="180"/>
        <w:rPr>
          <w:color w:val="365F91" w:themeColor="accent1" w:themeShade="BF"/>
          <w:shd w:val="clear" w:color="auto" w:fill="FFFFFF"/>
        </w:rPr>
      </w:pPr>
      <w:r w:rsidRPr="002934FC">
        <w:rPr>
          <w:color w:val="365F91" w:themeColor="accent1" w:themeShade="BF"/>
          <w:shd w:val="clear" w:color="auto" w:fill="FFFFFF"/>
        </w:rPr>
        <w:t xml:space="preserve">Email: </w:t>
      </w:r>
      <w:r w:rsidR="00730519">
        <w:t>jyothi23jiya@gmail.com</w:t>
      </w:r>
    </w:p>
    <w:p w:rsidR="0031124E" w:rsidRPr="002934FC" w:rsidRDefault="00A94048" w:rsidP="00E55D5A">
      <w:pPr>
        <w:pStyle w:val="Heading2"/>
        <w:pBdr>
          <w:bottom w:val="outset" w:sz="6" w:space="1" w:color="auto"/>
        </w:pBdr>
        <w:ind w:left="180"/>
        <w:rPr>
          <w:color w:val="365F91" w:themeColor="accent1" w:themeShade="BF"/>
          <w:shd w:val="clear" w:color="auto" w:fill="FFFFFF"/>
        </w:rPr>
      </w:pPr>
      <w:r w:rsidRPr="002934FC">
        <w:rPr>
          <w:color w:val="365F91" w:themeColor="accent1" w:themeShade="BF"/>
          <w:shd w:val="clear" w:color="auto" w:fill="FFFFFF"/>
        </w:rPr>
        <w:t>Phone</w:t>
      </w:r>
      <w:r w:rsidR="009804A2" w:rsidRPr="002934FC">
        <w:rPr>
          <w:color w:val="365F91" w:themeColor="accent1" w:themeShade="BF"/>
          <w:shd w:val="clear" w:color="auto" w:fill="FFFFFF"/>
        </w:rPr>
        <w:t xml:space="preserve">: </w:t>
      </w:r>
      <w:r w:rsidR="00DD15B4">
        <w:rPr>
          <w:color w:val="365F91" w:themeColor="accent1" w:themeShade="BF"/>
          <w:sz w:val="24"/>
          <w:shd w:val="clear" w:color="auto" w:fill="FFFFFF"/>
        </w:rPr>
        <w:t>+17045659098</w:t>
      </w:r>
    </w:p>
    <w:p w:rsidR="0031124E" w:rsidRPr="008D63A6" w:rsidRDefault="008D63A6" w:rsidP="00E55D5A">
      <w:pPr>
        <w:ind w:right="-540"/>
        <w:jc w:val="both"/>
        <w:rPr>
          <w:rFonts w:ascii="Times New Roman" w:hAnsi="Times New Roman" w:cs="Times New Roman"/>
          <w:sz w:val="22"/>
          <w:szCs w:val="22"/>
          <w:shd w:val="clear" w:color="auto" w:fill="FFFFFF"/>
        </w:rPr>
      </w:pPr>
      <w:r w:rsidRPr="008D63A6">
        <w:rPr>
          <w:rFonts w:ascii="Times New Roman" w:hAnsi="Times New Roman" w:cs="Times New Roman"/>
          <w:b/>
          <w:sz w:val="22"/>
          <w:szCs w:val="22"/>
          <w:shd w:val="clear" w:color="auto" w:fill="FFFFFF"/>
        </w:rPr>
        <w:t>PROFESSIONAL SUMMURY</w:t>
      </w:r>
    </w:p>
    <w:p w:rsidR="0031124E" w:rsidRDefault="0031124E" w:rsidP="00E55D5A">
      <w:pPr>
        <w:ind w:left="180" w:right="-540"/>
        <w:jc w:val="both"/>
        <w:rPr>
          <w:rFonts w:asciiTheme="minorHAnsi" w:hAnsiTheme="minorHAnsi" w:cstheme="minorHAnsi"/>
          <w:sz w:val="22"/>
          <w:szCs w:val="22"/>
          <w:shd w:val="clear" w:color="auto" w:fill="FFFFFF"/>
        </w:rPr>
      </w:pPr>
    </w:p>
    <w:p w:rsidR="00DD15B4" w:rsidRPr="00DD15B4" w:rsidRDefault="00081B66"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rPr>
        <w:t xml:space="preserve"> 7</w:t>
      </w:r>
      <w:r w:rsidR="00DD15B4" w:rsidRPr="00DD15B4">
        <w:rPr>
          <w:rFonts w:ascii="Times New Roman" w:hAnsi="Times New Roman" w:cs="Times New Roman"/>
          <w:sz w:val="22"/>
          <w:szCs w:val="22"/>
        </w:rPr>
        <w:t>+ years of Progressive experience in System Analysis &amp;</w:t>
      </w:r>
      <w:r w:rsidR="007D4CE2">
        <w:rPr>
          <w:rFonts w:ascii="Times New Roman" w:hAnsi="Times New Roman" w:cs="Times New Roman"/>
          <w:sz w:val="22"/>
          <w:szCs w:val="22"/>
        </w:rPr>
        <w:t xml:space="preserve"> Design, Development, Testing,</w:t>
      </w:r>
      <w:r w:rsidR="00DD15B4" w:rsidRPr="00DD15B4">
        <w:rPr>
          <w:rFonts w:ascii="Times New Roman" w:hAnsi="Times New Roman" w:cs="Times New Roman"/>
          <w:sz w:val="22"/>
          <w:szCs w:val="22"/>
        </w:rPr>
        <w:t xml:space="preserve"> Integration, and Production Support using ETL tool INFORMATICA for Data warehousing on Client Server and Web-Enabled applications.</w:t>
      </w:r>
    </w:p>
    <w:p w:rsidR="00606611" w:rsidRPr="002816DB" w:rsidRDefault="002816DB" w:rsidP="00E55D5A">
      <w:pPr>
        <w:numPr>
          <w:ilvl w:val="0"/>
          <w:numId w:val="1"/>
        </w:numPr>
        <w:ind w:left="180" w:right="-540" w:hanging="283"/>
        <w:jc w:val="both"/>
        <w:rPr>
          <w:rStyle w:val="hl"/>
          <w:rFonts w:ascii="Times New Roman" w:hAnsi="Times New Roman" w:cs="Times New Roman"/>
          <w:sz w:val="22"/>
          <w:szCs w:val="22"/>
          <w:shd w:val="clear" w:color="auto" w:fill="FFFFFF"/>
        </w:rPr>
      </w:pPr>
      <w:r w:rsidRPr="002816DB">
        <w:rPr>
          <w:rFonts w:ascii="Times New Roman" w:hAnsi="Times New Roman" w:cs="Times New Roman"/>
          <w:sz w:val="22"/>
          <w:szCs w:val="22"/>
        </w:rPr>
        <w:t>Worked on real-time, in-memory processing engines such as Spark, Impala and integration</w:t>
      </w:r>
      <w:r w:rsidR="0041617B">
        <w:rPr>
          <w:rFonts w:ascii="Times New Roman" w:hAnsi="Times New Roman" w:cs="Times New Roman"/>
          <w:sz w:val="22"/>
          <w:szCs w:val="22"/>
        </w:rPr>
        <w:t xml:space="preserve"> with BI Tools such as Tableau.</w:t>
      </w:r>
    </w:p>
    <w:p w:rsidR="00E55D5A" w:rsidRPr="00DD15B4" w:rsidRDefault="00E86BA2"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Excellent experience in designing, modelling, performance tuning and analysis, implementing processes using ETL tool Informatica Power enter for Data Extraction, transformati</w:t>
      </w:r>
      <w:r w:rsidR="00E55D5A" w:rsidRPr="00DD15B4">
        <w:rPr>
          <w:rFonts w:ascii="Times New Roman" w:hAnsi="Times New Roman" w:cs="Times New Roman"/>
          <w:sz w:val="22"/>
          <w:szCs w:val="22"/>
          <w:shd w:val="clear" w:color="auto" w:fill="FFFFFF"/>
        </w:rPr>
        <w:t>on and loading processes.</w:t>
      </w:r>
    </w:p>
    <w:p w:rsidR="00E86BA2" w:rsidRPr="00DD15B4" w:rsidRDefault="00E86BA2"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Designing end to end ETL processes to support reporting requirements. Designing aggregates, summary tables and materialized views for reporting.</w:t>
      </w:r>
    </w:p>
    <w:p w:rsidR="00DD15B4" w:rsidRPr="00DD15B4" w:rsidRDefault="00DD15B4"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rPr>
        <w:t xml:space="preserve"> Expertise in using heterogeneous source systems </w:t>
      </w:r>
      <w:r w:rsidR="0041617B">
        <w:rPr>
          <w:rFonts w:ascii="Times New Roman" w:hAnsi="Times New Roman" w:cs="Times New Roman"/>
          <w:sz w:val="22"/>
          <w:szCs w:val="22"/>
        </w:rPr>
        <w:t>like Flat files (Fixed width &amp;</w:t>
      </w:r>
      <w:r w:rsidRPr="00DD15B4">
        <w:rPr>
          <w:rFonts w:ascii="Times New Roman" w:hAnsi="Times New Roman" w:cs="Times New Roman"/>
          <w:sz w:val="22"/>
          <w:szCs w:val="22"/>
        </w:rPr>
        <w:t xml:space="preserve">Delimited), XML Files, </w:t>
      </w:r>
      <w:r w:rsidR="00927696">
        <w:rPr>
          <w:rFonts w:ascii="Times New Roman" w:hAnsi="Times New Roman" w:cs="Times New Roman"/>
          <w:sz w:val="22"/>
          <w:szCs w:val="22"/>
        </w:rPr>
        <w:t xml:space="preserve">          CSV files</w:t>
      </w:r>
      <w:r w:rsidRPr="00DD15B4">
        <w:rPr>
          <w:rFonts w:ascii="Times New Roman" w:hAnsi="Times New Roman" w:cs="Times New Roman"/>
          <w:sz w:val="22"/>
          <w:szCs w:val="22"/>
        </w:rPr>
        <w:t>, IBM DB2, Excel, Oracle, Sybase, SQL and Teradata.</w:t>
      </w:r>
    </w:p>
    <w:p w:rsidR="00927696" w:rsidRPr="00927696" w:rsidRDefault="00DD15B4"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rPr>
        <w:t xml:space="preserve"> Proficient in designing &amp;developing complex mappings from varied transformation logic like </w:t>
      </w:r>
    </w:p>
    <w:p w:rsidR="00E86BA2" w:rsidRPr="00DD15B4" w:rsidRDefault="00927696" w:rsidP="0041617B">
      <w:pPr>
        <w:ind w:left="180" w:right="-540"/>
        <w:jc w:val="both"/>
        <w:rPr>
          <w:rFonts w:ascii="Times New Roman" w:hAnsi="Times New Roman" w:cs="Times New Roman"/>
          <w:sz w:val="22"/>
          <w:szCs w:val="22"/>
          <w:shd w:val="clear" w:color="auto" w:fill="FFFFFF"/>
        </w:rPr>
      </w:pPr>
      <w:r>
        <w:rPr>
          <w:rFonts w:ascii="Times New Roman" w:hAnsi="Times New Roman" w:cs="Times New Roman"/>
          <w:sz w:val="22"/>
          <w:szCs w:val="22"/>
        </w:rPr>
        <w:t>Unconnected</w:t>
      </w:r>
      <w:r w:rsidR="00DD15B4" w:rsidRPr="00DD15B4">
        <w:rPr>
          <w:rFonts w:ascii="Times New Roman" w:hAnsi="Times New Roman" w:cs="Times New Roman"/>
          <w:sz w:val="22"/>
          <w:szCs w:val="22"/>
        </w:rPr>
        <w:t>and Connected lookups, Router, Filter, Expression, Aggregator, Joiner, Update Strategy etc.</w:t>
      </w:r>
    </w:p>
    <w:p w:rsidR="00E86BA2" w:rsidRPr="00DD15B4" w:rsidRDefault="00E86BA2"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Strong experience in client requirement analysis, physical, logical design development, resource planning, coding, debugging, testing, deployment, support and maintenance of business intelligence applications using SQL Server 2000/2005/2008/2012, DTS, SSIS, SSRS and SSAS 2005/2008/2012. </w:t>
      </w:r>
    </w:p>
    <w:p w:rsidR="00E86BA2" w:rsidRDefault="00E86BA2"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Experience designing and developing SQL statements and queries for Oracle Sybase and SQL Server 2000 database.</w:t>
      </w:r>
    </w:p>
    <w:p w:rsidR="0020495D" w:rsidRPr="00DD15B4"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rPr>
        <w:t>Extensive experience in Data warehousing, Data Architecture &amp; Extraction, Transformation and ETL data load from various sources into Data Warehouse and Data Marts using Informatica Power Center.</w:t>
      </w:r>
    </w:p>
    <w:p w:rsidR="0020495D" w:rsidRPr="00DD15B4"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rPr>
        <w:t xml:space="preserve">Involved </w:t>
      </w:r>
      <w:r w:rsidRPr="00DD15B4">
        <w:rPr>
          <w:rFonts w:ascii="Times New Roman" w:hAnsi="Times New Roman" w:cs="Times New Roman"/>
          <w:sz w:val="22"/>
          <w:szCs w:val="22"/>
        </w:rPr>
        <w:t>in all aspects SDLC of ETL including requirement gathering, data cleaning, data load strategies, mappings design &amp; development, providing standard interfaces for various operational sources, unit/ integration/regression testing</w:t>
      </w:r>
      <w:r w:rsidRPr="00DD15B4">
        <w:rPr>
          <w:rFonts w:ascii="Times New Roman" w:hAnsi="Times New Roman" w:cs="Times New Roman"/>
        </w:rPr>
        <w:t xml:space="preserve"> and UAT</w:t>
      </w:r>
      <w:r>
        <w:rPr>
          <w:rFonts w:ascii="Times New Roman" w:hAnsi="Times New Roman" w:cs="Times New Roman"/>
        </w:rPr>
        <w:t>.</w:t>
      </w:r>
    </w:p>
    <w:p w:rsidR="0020495D" w:rsidRPr="00DD15B4"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Extensive success in translating business requirements and user expectations into detailed specifications employing Unified Modelling Language (UML).</w:t>
      </w:r>
    </w:p>
    <w:p w:rsidR="0020495D"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Performed Gap a</w:t>
      </w:r>
      <w:r w:rsidRPr="00DD15B4">
        <w:rPr>
          <w:rFonts w:ascii="Times New Roman" w:hAnsi="Times New Roman" w:cs="Times New Roman"/>
          <w:sz w:val="22"/>
          <w:szCs w:val="22"/>
          <w:shd w:val="clear" w:color="auto" w:fill="FFFFFF"/>
        </w:rPr>
        <w:t>nalysis to check the compatibility of the existing system infrastructure with the new business requirements</w:t>
      </w:r>
      <w:r>
        <w:rPr>
          <w:rFonts w:ascii="Times New Roman" w:hAnsi="Times New Roman" w:cs="Times New Roman"/>
          <w:sz w:val="22"/>
          <w:szCs w:val="22"/>
          <w:shd w:val="clear" w:color="auto" w:fill="FFFFFF"/>
        </w:rPr>
        <w:t>.</w:t>
      </w:r>
    </w:p>
    <w:p w:rsidR="0020495D"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Strong Knowledge of cloud based Integration and system integration which delivered as Cloud Services and used of Cloud tools.</w:t>
      </w:r>
    </w:p>
    <w:p w:rsidR="0020495D" w:rsidRPr="0020495D"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sidRPr="002816DB">
        <w:rPr>
          <w:rFonts w:ascii="Times New Roman" w:hAnsi="Times New Roman" w:cs="Times New Roman"/>
          <w:sz w:val="22"/>
          <w:szCs w:val="22"/>
          <w:shd w:val="clear" w:color="auto" w:fill="FFFFFF"/>
        </w:rPr>
        <w:t>Expertise with the tools in Hadoop Ecosystem including Pig, Hive, HDFS, Map Reduce, Sqoop , kafka</w:t>
      </w:r>
      <w:r>
        <w:rPr>
          <w:rFonts w:ascii="Times New Roman" w:hAnsi="Times New Roman" w:cs="Times New Roman"/>
          <w:sz w:val="22"/>
          <w:szCs w:val="22"/>
          <w:shd w:val="clear" w:color="auto" w:fill="FFFFFF"/>
        </w:rPr>
        <w:t xml:space="preserve"> , spark and Zookeeper.</w:t>
      </w:r>
    </w:p>
    <w:p w:rsidR="00D961CF" w:rsidRPr="00DD15B4" w:rsidRDefault="00D961CF"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 xml:space="preserve">POC for integration to IBM BPM server for workflow integration into MDM using v10.1 software. </w:t>
      </w:r>
    </w:p>
    <w:p w:rsidR="00E86BA2" w:rsidRPr="00DD15B4" w:rsidRDefault="00E86BA2"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Experienced B2BData Transformation Studio&amp; Informatica B2B Data Exchange</w:t>
      </w:r>
    </w:p>
    <w:p w:rsidR="00E86BA2" w:rsidRPr="00DD15B4" w:rsidRDefault="00E86BA2" w:rsidP="00E55D5A">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Experience in writing SQL queries and optimizing the queries in Sybase, Oracle and SQL Server 2000.</w:t>
      </w:r>
    </w:p>
    <w:p w:rsidR="00E86BA2" w:rsidRDefault="00E86BA2"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Expertise in Logical Modelling, Physical Modelling, Dimensional Modelling, Star and Snow-Flake schema</w:t>
      </w:r>
    </w:p>
    <w:p w:rsidR="00F35625" w:rsidRDefault="00F35625" w:rsidP="00E55D5A">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Installed and configured the Business Object SAP and SE SAP for the databases . </w:t>
      </w:r>
    </w:p>
    <w:p w:rsidR="00F35625" w:rsidRPr="00F35625" w:rsidRDefault="00F35625" w:rsidP="00E55D5A">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of Business Object to provide </w:t>
      </w:r>
      <w:hyperlink r:id="rId8" w:tooltip="Performance management" w:history="1">
        <w:r w:rsidRPr="00F35625">
          <w:rPr>
            <w:rStyle w:val="Hyperlink"/>
            <w:rFonts w:ascii="Times New Roman" w:hAnsi="Times New Roman" w:cs="Times New Roman"/>
            <w:color w:val="auto"/>
            <w:sz w:val="22"/>
            <w:szCs w:val="22"/>
            <w:u w:val="none"/>
            <w:shd w:val="clear" w:color="auto" w:fill="FFFFFF"/>
          </w:rPr>
          <w:t>performance management</w:t>
        </w:r>
      </w:hyperlink>
      <w:r w:rsidRPr="00F35625">
        <w:rPr>
          <w:rFonts w:ascii="Times New Roman" w:hAnsi="Times New Roman" w:cs="Times New Roman"/>
          <w:sz w:val="22"/>
          <w:szCs w:val="22"/>
          <w:shd w:val="clear" w:color="auto" w:fill="FFFFFF"/>
        </w:rPr>
        <w:t>,</w:t>
      </w:r>
      <w:r w:rsidRPr="00F35625">
        <w:rPr>
          <w:rStyle w:val="apple-converted-space"/>
          <w:rFonts w:ascii="Times New Roman" w:hAnsi="Times New Roman" w:cs="Times New Roman"/>
          <w:sz w:val="22"/>
          <w:szCs w:val="22"/>
          <w:shd w:val="clear" w:color="auto" w:fill="FFFFFF"/>
        </w:rPr>
        <w:t> </w:t>
      </w:r>
      <w:hyperlink r:id="rId9" w:tooltip="Planning" w:history="1">
        <w:r w:rsidRPr="00F35625">
          <w:rPr>
            <w:rStyle w:val="Hyperlink"/>
            <w:rFonts w:ascii="Times New Roman" w:hAnsi="Times New Roman" w:cs="Times New Roman"/>
            <w:color w:val="auto"/>
            <w:sz w:val="22"/>
            <w:szCs w:val="22"/>
            <w:u w:val="none"/>
            <w:shd w:val="clear" w:color="auto" w:fill="FFFFFF"/>
          </w:rPr>
          <w:t>planning</w:t>
        </w:r>
      </w:hyperlink>
      <w:r w:rsidRPr="00F35625">
        <w:rPr>
          <w:rFonts w:ascii="Times New Roman" w:hAnsi="Times New Roman" w:cs="Times New Roman"/>
          <w:sz w:val="22"/>
          <w:szCs w:val="22"/>
          <w:shd w:val="clear" w:color="auto" w:fill="FFFFFF"/>
        </w:rPr>
        <w:t>, reporting, query and analysis, and enterprise information managemen</w:t>
      </w:r>
      <w:r>
        <w:rPr>
          <w:rFonts w:ascii="Times New Roman" w:hAnsi="Times New Roman" w:cs="Times New Roman"/>
          <w:sz w:val="22"/>
          <w:szCs w:val="22"/>
          <w:shd w:val="clear" w:color="auto" w:fill="FFFFFF"/>
        </w:rPr>
        <w:t>t.</w:t>
      </w:r>
    </w:p>
    <w:p w:rsidR="00927696" w:rsidRPr="00927696" w:rsidRDefault="00927696"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rPr>
        <w:t>Experienced with Unix/Linux operations and programing for file manipulation and Bash Shell and Kernel Shell scripting, by using Putty and Win SCP.</w:t>
      </w:r>
    </w:p>
    <w:p w:rsidR="0020495D" w:rsidRPr="00DD15B4" w:rsidRDefault="0020495D" w:rsidP="0020495D">
      <w:pPr>
        <w:numPr>
          <w:ilvl w:val="0"/>
          <w:numId w:val="1"/>
        </w:numPr>
        <w:ind w:left="180" w:right="-540" w:hanging="283"/>
        <w:jc w:val="both"/>
        <w:rPr>
          <w:rFonts w:ascii="Times New Roman" w:hAnsi="Times New Roman" w:cs="Times New Roman"/>
          <w:sz w:val="22"/>
          <w:szCs w:val="22"/>
          <w:shd w:val="clear" w:color="auto" w:fill="FFFFFF"/>
        </w:rPr>
      </w:pPr>
      <w:r w:rsidRPr="00DD15B4">
        <w:rPr>
          <w:rFonts w:ascii="Times New Roman" w:hAnsi="Times New Roman" w:cs="Times New Roman"/>
          <w:sz w:val="22"/>
          <w:szCs w:val="22"/>
          <w:shd w:val="clear" w:color="auto" w:fill="FFFFFF"/>
        </w:rPr>
        <w:t xml:space="preserve">Expertise in broad range of technologies, including business process tools such as Microsoft Project, </w:t>
      </w:r>
      <w:r w:rsidRPr="00DD15B4">
        <w:rPr>
          <w:rFonts w:ascii="Times New Roman" w:hAnsi="Times New Roman" w:cs="Times New Roman"/>
          <w:sz w:val="22"/>
          <w:szCs w:val="22"/>
          <w:shd w:val="clear" w:color="auto" w:fill="FFFFFF"/>
        </w:rPr>
        <w:lastRenderedPageBreak/>
        <w:t>Primavera, Pro model, MS Excel, MS Access, MS Visio, technical assessment tools, Data Warehousing concepts and web design and development.</w:t>
      </w:r>
    </w:p>
    <w:p w:rsidR="0020495D" w:rsidRPr="00927696" w:rsidRDefault="0020495D" w:rsidP="0020495D">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Proficient in developing Use Case Model, Analysis Model, Design Model, Implementation Model, Use Case Diagrams, Behavior Diagrams (Sequence diagrams, Collaboration diagrams, State chart diagrams, Activity diagrams), Class Diagrams based on UML using Rational Rose.</w:t>
      </w:r>
    </w:p>
    <w:p w:rsidR="0020495D" w:rsidRPr="0041617B" w:rsidRDefault="0020495D" w:rsidP="0020495D">
      <w:pPr>
        <w:numPr>
          <w:ilvl w:val="0"/>
          <w:numId w:val="1"/>
        </w:numPr>
        <w:ind w:left="180" w:right="-540" w:hanging="283"/>
        <w:rPr>
          <w:rFonts w:ascii="Times New Roman" w:hAnsi="Times New Roman" w:cs="Times New Roman"/>
          <w:sz w:val="22"/>
          <w:szCs w:val="22"/>
          <w:shd w:val="clear" w:color="auto" w:fill="FFFFFF"/>
        </w:rPr>
      </w:pPr>
      <w:r w:rsidRPr="0041617B">
        <w:rPr>
          <w:rFonts w:ascii="Times New Roman" w:hAnsi="Times New Roman" w:cs="Times New Roman"/>
          <w:sz w:val="22"/>
          <w:szCs w:val="22"/>
          <w:shd w:val="clear" w:color="auto" w:fill="FFFFFF"/>
        </w:rPr>
        <w:t xml:space="preserve">Implementing BI Security- authorization and authentication, Cache management, creating reports and configuring intelligent dashboards, Customizing BI server components. Enabling BI office Plug in. </w:t>
      </w:r>
    </w:p>
    <w:p w:rsidR="008218A7" w:rsidRPr="00927696" w:rsidRDefault="008218A7" w:rsidP="00E55D5A">
      <w:pPr>
        <w:ind w:left="180" w:right="-540"/>
        <w:jc w:val="both"/>
        <w:rPr>
          <w:rFonts w:ascii="Times New Roman" w:hAnsi="Times New Roman" w:cs="Times New Roman"/>
          <w:sz w:val="22"/>
          <w:szCs w:val="22"/>
          <w:shd w:val="clear" w:color="auto" w:fill="FFFFFF"/>
        </w:rPr>
      </w:pPr>
    </w:p>
    <w:p w:rsidR="00A94048" w:rsidRPr="00142349" w:rsidRDefault="00927696" w:rsidP="00E55D5A">
      <w:pPr>
        <w:ind w:right="-540"/>
        <w:jc w:val="both"/>
        <w:rPr>
          <w:rFonts w:ascii="Times New Roman" w:hAnsi="Times New Roman" w:cs="Times New Roman"/>
          <w:b/>
          <w:sz w:val="22"/>
          <w:szCs w:val="22"/>
          <w:u w:val="single"/>
          <w:shd w:val="clear" w:color="auto" w:fill="FFFFFF"/>
        </w:rPr>
      </w:pPr>
      <w:r w:rsidRPr="00142349">
        <w:rPr>
          <w:rFonts w:ascii="Times New Roman" w:hAnsi="Times New Roman" w:cs="Times New Roman"/>
          <w:b/>
          <w:sz w:val="22"/>
          <w:szCs w:val="22"/>
          <w:u w:val="single"/>
          <w:shd w:val="clear" w:color="auto" w:fill="FFFFFF"/>
        </w:rPr>
        <w:t>PROFESSIONAL</w:t>
      </w:r>
      <w:r w:rsidR="008218A7" w:rsidRPr="00142349">
        <w:rPr>
          <w:rFonts w:ascii="Times New Roman" w:hAnsi="Times New Roman" w:cs="Times New Roman"/>
          <w:b/>
          <w:sz w:val="22"/>
          <w:szCs w:val="22"/>
          <w:u w:val="single"/>
          <w:shd w:val="clear" w:color="auto" w:fill="FFFFFF"/>
        </w:rPr>
        <w:t xml:space="preserve"> E</w:t>
      </w:r>
      <w:r w:rsidR="008D63A6" w:rsidRPr="00142349">
        <w:rPr>
          <w:rFonts w:ascii="Times New Roman" w:hAnsi="Times New Roman" w:cs="Times New Roman"/>
          <w:b/>
          <w:sz w:val="22"/>
          <w:szCs w:val="22"/>
          <w:u w:val="single"/>
          <w:shd w:val="clear" w:color="auto" w:fill="FFFFFF"/>
        </w:rPr>
        <w:t>XPERIENCE</w:t>
      </w:r>
      <w:r w:rsidR="008218A7" w:rsidRPr="00142349">
        <w:rPr>
          <w:rFonts w:ascii="Times New Roman" w:hAnsi="Times New Roman" w:cs="Times New Roman"/>
          <w:b/>
          <w:sz w:val="22"/>
          <w:szCs w:val="22"/>
          <w:u w:val="single"/>
          <w:shd w:val="clear" w:color="auto" w:fill="FFFFFF"/>
        </w:rPr>
        <w:t>:</w:t>
      </w:r>
    </w:p>
    <w:p w:rsidR="008218A7" w:rsidRPr="002228BC" w:rsidRDefault="008218A7" w:rsidP="00E55D5A">
      <w:pPr>
        <w:ind w:left="180" w:right="-540"/>
        <w:jc w:val="both"/>
        <w:rPr>
          <w:rFonts w:ascii="Times New Roman" w:eastAsia="Times New Roman" w:hAnsi="Times New Roman" w:cs="Times New Roman"/>
          <w:b/>
          <w:bCs/>
          <w:shd w:val="clear" w:color="auto" w:fill="FFFFFF"/>
        </w:rPr>
      </w:pPr>
    </w:p>
    <w:p w:rsidR="00E36F78" w:rsidRPr="008D63A6" w:rsidRDefault="00D43E73" w:rsidP="00E55D5A">
      <w:pPr>
        <w:jc w:val="both"/>
        <w:rPr>
          <w:rFonts w:ascii="Times New Roman" w:eastAsia="Arial Unicode MS" w:hAnsi="Times New Roman" w:cs="Times New Roman"/>
          <w:b/>
          <w:color w:val="1F497D" w:themeColor="text2"/>
          <w:sz w:val="22"/>
          <w:szCs w:val="22"/>
          <w:shd w:val="clear" w:color="auto" w:fill="FFFFFF"/>
        </w:rPr>
      </w:pPr>
      <w:r>
        <w:rPr>
          <w:rFonts w:ascii="Times New Roman" w:hAnsi="Times New Roman" w:cs="Times New Roman"/>
          <w:b/>
          <w:color w:val="1F497D" w:themeColor="text2"/>
          <w:sz w:val="22"/>
          <w:szCs w:val="22"/>
          <w:shd w:val="clear" w:color="auto" w:fill="FFFFFF"/>
        </w:rPr>
        <w:t xml:space="preserve">OCZ Technology , San Jose , CA </w:t>
      </w:r>
      <w:r w:rsidR="00C36AF6">
        <w:rPr>
          <w:rFonts w:ascii="Times New Roman" w:hAnsi="Times New Roman" w:cs="Times New Roman"/>
          <w:b/>
          <w:color w:val="1F497D" w:themeColor="text2"/>
          <w:sz w:val="22"/>
          <w:szCs w:val="22"/>
          <w:shd w:val="clear" w:color="auto" w:fill="FFFFFF"/>
        </w:rPr>
        <w:t xml:space="preserve">                                                          </w:t>
      </w:r>
      <w:r>
        <w:rPr>
          <w:rFonts w:ascii="Times New Roman" w:hAnsi="Times New Roman" w:cs="Times New Roman"/>
          <w:b/>
          <w:color w:val="1F497D" w:themeColor="text2"/>
          <w:sz w:val="22"/>
          <w:szCs w:val="22"/>
          <w:shd w:val="clear" w:color="auto" w:fill="FFFFFF"/>
        </w:rPr>
        <w:t xml:space="preserve">             </w:t>
      </w:r>
      <w:r w:rsidR="00C36AF6">
        <w:rPr>
          <w:rFonts w:ascii="Times New Roman" w:hAnsi="Times New Roman" w:cs="Times New Roman"/>
          <w:b/>
          <w:color w:val="1F497D" w:themeColor="text2"/>
          <w:sz w:val="22"/>
          <w:szCs w:val="22"/>
          <w:shd w:val="clear" w:color="auto" w:fill="FFFFFF"/>
        </w:rPr>
        <w:t xml:space="preserve">  </w:t>
      </w:r>
      <w:r w:rsidR="0059624C" w:rsidRPr="0059624C">
        <w:rPr>
          <w:rFonts w:ascii="Times New Roman" w:hAnsi="Times New Roman" w:cs="Times New Roman"/>
          <w:b/>
          <w:color w:val="1F497D" w:themeColor="text2"/>
          <w:sz w:val="22"/>
          <w:szCs w:val="22"/>
          <w:shd w:val="clear" w:color="auto" w:fill="FFFFFF"/>
        </w:rPr>
        <w:t>April 2015 – Present</w:t>
      </w:r>
    </w:p>
    <w:p w:rsidR="008218A7" w:rsidRPr="002228BC" w:rsidRDefault="00A66B00" w:rsidP="00E55D5A">
      <w:pPr>
        <w:jc w:val="both"/>
        <w:rPr>
          <w:rFonts w:ascii="Times New Roman" w:eastAsia="Arial Unicode MS" w:hAnsi="Times New Roman" w:cs="Times New Roman"/>
          <w:b/>
          <w:shd w:val="clear" w:color="auto" w:fill="FFFFFF"/>
        </w:rPr>
      </w:pPr>
      <w:r w:rsidRPr="002228BC">
        <w:rPr>
          <w:rFonts w:ascii="Times New Roman" w:eastAsia="Arial Unicode MS" w:hAnsi="Times New Roman" w:cs="Times New Roman"/>
          <w:b/>
          <w:shd w:val="clear" w:color="auto" w:fill="FFFFFF"/>
        </w:rPr>
        <w:t xml:space="preserve">Senior </w:t>
      </w:r>
      <w:r w:rsidR="00B5376E" w:rsidRPr="002228BC">
        <w:rPr>
          <w:rFonts w:ascii="Times New Roman" w:eastAsia="Arial Unicode MS" w:hAnsi="Times New Roman" w:cs="Times New Roman"/>
          <w:b/>
          <w:shd w:val="clear" w:color="auto" w:fill="FFFFFF"/>
        </w:rPr>
        <w:t>Informatica Developer</w:t>
      </w:r>
    </w:p>
    <w:p w:rsidR="00A94048" w:rsidRPr="00927696" w:rsidRDefault="00A94048" w:rsidP="00E55D5A">
      <w:pPr>
        <w:tabs>
          <w:tab w:val="left" w:pos="9150"/>
        </w:tabs>
        <w:ind w:left="180" w:right="-540"/>
        <w:jc w:val="both"/>
        <w:rPr>
          <w:rFonts w:ascii="Times New Roman" w:eastAsia="Times New Roman" w:hAnsi="Times New Roman" w:cs="Times New Roman"/>
          <w:b/>
          <w:sz w:val="22"/>
          <w:szCs w:val="22"/>
          <w:u w:val="single"/>
          <w:shd w:val="clear" w:color="auto" w:fill="FFFFFF"/>
        </w:rPr>
      </w:pPr>
      <w:r w:rsidRPr="00927696">
        <w:rPr>
          <w:rFonts w:ascii="Times New Roman" w:eastAsia="Times New Roman" w:hAnsi="Times New Roman" w:cs="Times New Roman"/>
          <w:b/>
          <w:sz w:val="22"/>
          <w:szCs w:val="22"/>
          <w:u w:val="single"/>
          <w:shd w:val="clear" w:color="auto" w:fill="FFFFFF"/>
        </w:rPr>
        <w:tab/>
      </w:r>
    </w:p>
    <w:p w:rsidR="00A94048" w:rsidRPr="00927696" w:rsidRDefault="00A94048" w:rsidP="00E55D5A">
      <w:pPr>
        <w:jc w:val="both"/>
        <w:rPr>
          <w:rFonts w:ascii="Times New Roman" w:eastAsia="Arial Unicode MS" w:hAnsi="Times New Roman" w:cs="Times New Roman"/>
          <w:b/>
          <w:sz w:val="22"/>
          <w:szCs w:val="22"/>
          <w:u w:val="single"/>
          <w:shd w:val="clear" w:color="auto" w:fill="FFFFFF"/>
        </w:rPr>
      </w:pPr>
      <w:r w:rsidRPr="00927696">
        <w:rPr>
          <w:rFonts w:ascii="Times New Roman" w:eastAsia="Arial Unicode MS" w:hAnsi="Times New Roman" w:cs="Times New Roman"/>
          <w:b/>
          <w:sz w:val="22"/>
          <w:szCs w:val="22"/>
          <w:u w:val="single"/>
          <w:shd w:val="clear" w:color="auto" w:fill="FFFFFF"/>
        </w:rPr>
        <w:t>Responsibilities:</w:t>
      </w:r>
    </w:p>
    <w:p w:rsidR="00712389" w:rsidRPr="00927696" w:rsidRDefault="00712389" w:rsidP="00E55D5A">
      <w:pPr>
        <w:ind w:left="180"/>
        <w:jc w:val="both"/>
        <w:rPr>
          <w:rFonts w:ascii="Times New Roman" w:eastAsia="Arial Unicode MS" w:hAnsi="Times New Roman" w:cs="Times New Roman"/>
          <w:b/>
          <w:sz w:val="22"/>
          <w:szCs w:val="22"/>
          <w:u w:val="single"/>
          <w:shd w:val="clear" w:color="auto" w:fill="FFFFFF"/>
        </w:rPr>
      </w:pPr>
    </w:p>
    <w:p w:rsidR="00712389" w:rsidRPr="00E469E1"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Involved in design, development and maintenance of database for Data warehouse project.</w:t>
      </w:r>
    </w:p>
    <w:p w:rsidR="00712389" w:rsidRPr="00E469E1"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Involved in Business Users Meetings to understand their requirements.</w:t>
      </w:r>
    </w:p>
    <w:p w:rsidR="00712389"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Converted business requirements into technical documents- BRD, explained business requirements in terms of technology to the developers.</w:t>
      </w:r>
    </w:p>
    <w:p w:rsidR="007F374F" w:rsidRPr="007F374F" w:rsidRDefault="007F374F" w:rsidP="00625EE6">
      <w:pPr>
        <w:numPr>
          <w:ilvl w:val="0"/>
          <w:numId w:val="1"/>
        </w:numPr>
        <w:ind w:left="180" w:right="-540" w:hanging="283"/>
        <w:rPr>
          <w:rFonts w:ascii="Times New Roman" w:hAnsi="Times New Roman" w:cs="Times New Roman"/>
          <w:sz w:val="22"/>
          <w:szCs w:val="22"/>
          <w:shd w:val="clear" w:color="auto" w:fill="FFFFFF"/>
        </w:rPr>
      </w:pPr>
      <w:r w:rsidRPr="007F374F">
        <w:rPr>
          <w:rFonts w:ascii="Times New Roman" w:hAnsi="Times New Roman" w:cs="Times New Roman"/>
          <w:shd w:val="clear" w:color="auto" w:fill="FFFFFF"/>
        </w:rPr>
        <w:t xml:space="preserve">Used of Kettle for data </w:t>
      </w:r>
      <w:r w:rsidRPr="007F374F">
        <w:rPr>
          <w:rFonts w:ascii="Times New Roman" w:hAnsi="Times New Roman" w:cs="Times New Roman"/>
          <w:sz w:val="22"/>
          <w:szCs w:val="22"/>
          <w:shd w:val="clear" w:color="auto" w:fill="FFFFFF"/>
        </w:rPr>
        <w:t xml:space="preserve">integration delivers powerful </w:t>
      </w:r>
      <w:r w:rsidR="0041617B" w:rsidRPr="007F374F">
        <w:rPr>
          <w:rFonts w:ascii="Times New Roman" w:hAnsi="Times New Roman" w:cs="Times New Roman"/>
          <w:sz w:val="22"/>
          <w:szCs w:val="22"/>
          <w:shd w:val="clear" w:color="auto" w:fill="FFFFFF"/>
        </w:rPr>
        <w:t>extraction,</w:t>
      </w:r>
      <w:r w:rsidRPr="007F374F">
        <w:rPr>
          <w:rFonts w:ascii="Times New Roman" w:hAnsi="Times New Roman" w:cs="Times New Roman"/>
          <w:sz w:val="22"/>
          <w:szCs w:val="22"/>
          <w:shd w:val="clear" w:color="auto" w:fill="FFFFFF"/>
        </w:rPr>
        <w:t xml:space="preserve"> transformation and loading (ETL) capabilities</w:t>
      </w:r>
      <w:r>
        <w:rPr>
          <w:rFonts w:ascii="Times New Roman" w:hAnsi="Times New Roman" w:cs="Times New Roman"/>
          <w:sz w:val="22"/>
          <w:szCs w:val="22"/>
          <w:shd w:val="clear" w:color="auto" w:fill="FFFFFF"/>
        </w:rPr>
        <w:t>.</w:t>
      </w:r>
    </w:p>
    <w:p w:rsidR="009270F7" w:rsidRDefault="009270F7"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color w:val="252525"/>
          <w:shd w:val="clear" w:color="auto" w:fill="FFFFFF"/>
        </w:rPr>
        <w:t xml:space="preserve">Created IBM DB2 that contain database server and support the relational model and </w:t>
      </w:r>
      <w:r w:rsidRPr="009270F7">
        <w:rPr>
          <w:rFonts w:ascii="Times New Roman" w:hAnsi="Times New Roman" w:cs="Times New Roman"/>
          <w:sz w:val="22"/>
          <w:szCs w:val="22"/>
          <w:shd w:val="clear" w:color="auto" w:fill="FFFFFF"/>
        </w:rPr>
        <w:t xml:space="preserve">used </w:t>
      </w:r>
      <w:r w:rsidRPr="009270F7">
        <w:rPr>
          <w:rStyle w:val="apple-converted-space"/>
          <w:rFonts w:ascii="Times New Roman" w:hAnsi="Times New Roman" w:cs="Times New Roman"/>
          <w:sz w:val="22"/>
          <w:szCs w:val="22"/>
          <w:shd w:val="clear" w:color="auto" w:fill="FFFFFF"/>
        </w:rPr>
        <w:t> </w:t>
      </w:r>
      <w:hyperlink r:id="rId10" w:tooltip="Object-relational" w:history="1">
        <w:r w:rsidRPr="009270F7">
          <w:rPr>
            <w:rStyle w:val="Hyperlink"/>
            <w:rFonts w:ascii="Times New Roman" w:hAnsi="Times New Roman" w:cs="Times New Roman"/>
            <w:color w:val="auto"/>
            <w:sz w:val="22"/>
            <w:szCs w:val="22"/>
            <w:u w:val="none"/>
            <w:shd w:val="clear" w:color="auto" w:fill="FFFFFF"/>
          </w:rPr>
          <w:t>object-relational</w:t>
        </w:r>
      </w:hyperlink>
      <w:r w:rsidRPr="009270F7">
        <w:rPr>
          <w:rStyle w:val="apple-converted-space"/>
          <w:rFonts w:ascii="Times New Roman" w:hAnsi="Times New Roman" w:cs="Times New Roman"/>
          <w:sz w:val="22"/>
          <w:szCs w:val="22"/>
          <w:shd w:val="clear" w:color="auto" w:fill="FFFFFF"/>
        </w:rPr>
        <w:t> </w:t>
      </w:r>
      <w:r w:rsidRPr="009270F7">
        <w:rPr>
          <w:rFonts w:ascii="Times New Roman" w:hAnsi="Times New Roman" w:cs="Times New Roman"/>
          <w:sz w:val="22"/>
          <w:szCs w:val="22"/>
          <w:shd w:val="clear" w:color="auto" w:fill="FFFFFF"/>
        </w:rPr>
        <w:t>features and non-relational structures like JSON and XML.</w:t>
      </w:r>
    </w:p>
    <w:p w:rsidR="00C551EF" w:rsidRPr="00C551EF" w:rsidRDefault="00C551EF"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color w:val="252525"/>
          <w:shd w:val="clear" w:color="auto" w:fill="FFFFFF"/>
        </w:rPr>
        <w:t xml:space="preserve">Used of Business Object to provide common services for </w:t>
      </w:r>
      <w:r w:rsidR="0041617B">
        <w:rPr>
          <w:rFonts w:ascii="Times New Roman" w:hAnsi="Times New Roman" w:cs="Times New Roman"/>
          <w:color w:val="252525"/>
          <w:shd w:val="clear" w:color="auto" w:fill="FFFFFF"/>
        </w:rPr>
        <w:t>deployment</w:t>
      </w:r>
      <w:r>
        <w:rPr>
          <w:rFonts w:ascii="Times New Roman" w:hAnsi="Times New Roman" w:cs="Times New Roman"/>
          <w:color w:val="252525"/>
          <w:shd w:val="clear" w:color="auto" w:fill="FFFFFF"/>
        </w:rPr>
        <w:t xml:space="preserve"> and management tools of BI tools.</w:t>
      </w:r>
    </w:p>
    <w:p w:rsidR="00C551EF" w:rsidRDefault="00C551EF"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color w:val="252525"/>
          <w:shd w:val="clear" w:color="auto" w:fill="FFFFFF"/>
        </w:rPr>
        <w:t>BO is used for integration of data from Business Intelligence .</w:t>
      </w:r>
    </w:p>
    <w:p w:rsidR="007F374F" w:rsidRPr="009270F7" w:rsidRDefault="00B85716"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color w:val="252525"/>
          <w:shd w:val="clear" w:color="auto" w:fill="FFFFFF"/>
        </w:rPr>
        <w:t>Used of different tools of Kettle in software like GeoKettle ETL , JasperSoft ETL etc.</w:t>
      </w:r>
    </w:p>
    <w:p w:rsidR="009270F7" w:rsidRDefault="009270F7"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of DB2 as a MVC frame </w:t>
      </w:r>
      <w:r w:rsidR="006833C7">
        <w:rPr>
          <w:rFonts w:ascii="Times New Roman" w:hAnsi="Times New Roman" w:cs="Times New Roman"/>
          <w:sz w:val="22"/>
          <w:szCs w:val="22"/>
          <w:shd w:val="clear" w:color="auto" w:fill="FFFFFF"/>
        </w:rPr>
        <w:t xml:space="preserve">and for </w:t>
      </w:r>
      <w:r w:rsidR="006833C7" w:rsidRPr="006833C7">
        <w:rPr>
          <w:rFonts w:ascii="Times New Roman" w:hAnsi="Times New Roman" w:cs="Times New Roman"/>
          <w:sz w:val="22"/>
          <w:szCs w:val="22"/>
          <w:shd w:val="clear" w:color="auto" w:fill="FFFFFF"/>
        </w:rPr>
        <w:t>traditional product packaging</w:t>
      </w:r>
      <w:r w:rsidR="006833C7">
        <w:rPr>
          <w:rFonts w:ascii="Times New Roman" w:hAnsi="Times New Roman" w:cs="Times New Roman"/>
          <w:sz w:val="22"/>
          <w:szCs w:val="22"/>
          <w:shd w:val="clear" w:color="auto" w:fill="FFFFFF"/>
        </w:rPr>
        <w:t>.</w:t>
      </w:r>
    </w:p>
    <w:p w:rsidR="00D23E18" w:rsidRDefault="00D23E18" w:rsidP="00625EE6">
      <w:pPr>
        <w:numPr>
          <w:ilvl w:val="0"/>
          <w:numId w:val="1"/>
        </w:numPr>
        <w:ind w:left="180" w:right="-540" w:hanging="283"/>
        <w:rPr>
          <w:rFonts w:ascii="Times New Roman" w:hAnsi="Times New Roman" w:cs="Times New Roman"/>
          <w:sz w:val="22"/>
          <w:szCs w:val="22"/>
          <w:shd w:val="clear" w:color="auto" w:fill="FFFFFF"/>
        </w:rPr>
      </w:pPr>
      <w:r w:rsidRPr="00D23E18">
        <w:rPr>
          <w:rFonts w:ascii="Times New Roman" w:hAnsi="Times New Roman" w:cs="Times New Roman"/>
          <w:sz w:val="22"/>
          <w:szCs w:val="22"/>
          <w:shd w:val="clear" w:color="auto" w:fill="FFFFFF"/>
        </w:rPr>
        <w:t>Used of talend to combines data preparation and data integration into a single unified platform to transform</w:t>
      </w:r>
    </w:p>
    <w:p w:rsidR="00D23E18" w:rsidRPr="00D23E18" w:rsidRDefault="00D23E18" w:rsidP="00625EE6">
      <w:pPr>
        <w:numPr>
          <w:ilvl w:val="0"/>
          <w:numId w:val="1"/>
        </w:numPr>
        <w:ind w:left="180" w:right="-540" w:hanging="283"/>
        <w:rPr>
          <w:rFonts w:ascii="Times New Roman" w:hAnsi="Times New Roman" w:cs="Times New Roman"/>
          <w:sz w:val="22"/>
          <w:szCs w:val="22"/>
          <w:shd w:val="clear" w:color="auto" w:fill="FFFFFF"/>
        </w:rPr>
      </w:pPr>
      <w:r w:rsidRPr="00D23E18">
        <w:rPr>
          <w:rFonts w:ascii="Times New Roman" w:hAnsi="Times New Roman" w:cs="Times New Roman"/>
          <w:sz w:val="22"/>
          <w:szCs w:val="22"/>
          <w:shd w:val="clear" w:color="auto" w:fill="FFFFFF"/>
        </w:rPr>
        <w:t xml:space="preserve">Talend provide </w:t>
      </w:r>
      <w:r w:rsidRPr="00D23E18">
        <w:rPr>
          <w:rStyle w:val="apple-converted-space"/>
          <w:rFonts w:ascii="Times New Roman" w:hAnsi="Times New Roman" w:cs="Times New Roman"/>
          <w:sz w:val="22"/>
          <w:szCs w:val="22"/>
          <w:shd w:val="clear" w:color="auto" w:fill="FFFFFF"/>
        </w:rPr>
        <w:t> </w:t>
      </w:r>
      <w:r w:rsidRPr="00D23E18">
        <w:rPr>
          <w:rFonts w:ascii="Times New Roman" w:hAnsi="Times New Roman" w:cs="Times New Roman"/>
          <w:sz w:val="22"/>
          <w:szCs w:val="22"/>
          <w:shd w:val="clear" w:color="auto" w:fill="FFFFFF"/>
        </w:rPr>
        <w:t xml:space="preserve">self-service tools to catalog, cleanse, and shape data from any source for use anywhere to </w:t>
      </w:r>
      <w:r w:rsidRPr="00D23E18">
        <w:rPr>
          <w:rStyle w:val="apple-converted-space"/>
          <w:rFonts w:ascii="Times New Roman" w:hAnsi="Times New Roman" w:cs="Times New Roman"/>
          <w:sz w:val="22"/>
          <w:szCs w:val="22"/>
          <w:shd w:val="clear" w:color="auto" w:fill="FFFFFF"/>
        </w:rPr>
        <w:t> </w:t>
      </w:r>
      <w:r w:rsidRPr="00D23E18">
        <w:rPr>
          <w:rFonts w:ascii="Times New Roman" w:hAnsi="Times New Roman" w:cs="Times New Roman"/>
          <w:sz w:val="22"/>
          <w:szCs w:val="22"/>
          <w:shd w:val="clear" w:color="auto" w:fill="FFFFFF"/>
        </w:rPr>
        <w:t>the use of data and facilitates collaboration across batch, bulk, and master data management scenarios.</w:t>
      </w:r>
    </w:p>
    <w:p w:rsidR="003E786D" w:rsidRDefault="003E786D" w:rsidP="00625EE6">
      <w:pPr>
        <w:numPr>
          <w:ilvl w:val="0"/>
          <w:numId w:val="1"/>
        </w:numPr>
        <w:ind w:left="180" w:right="-540" w:hanging="283"/>
        <w:rPr>
          <w:rFonts w:ascii="Times New Roman" w:hAnsi="Times New Roman" w:cs="Times New Roman"/>
          <w:shd w:val="clear" w:color="auto" w:fill="FFFFFF"/>
        </w:rPr>
      </w:pPr>
      <w:r w:rsidRPr="00D23E18">
        <w:rPr>
          <w:rFonts w:ascii="Times New Roman" w:hAnsi="Times New Roman" w:cs="Times New Roman"/>
          <w:shd w:val="clear" w:color="auto" w:fill="FFFFFF"/>
        </w:rPr>
        <w:t>Install</w:t>
      </w:r>
      <w:r w:rsidR="0041617B">
        <w:rPr>
          <w:rFonts w:ascii="Times New Roman" w:hAnsi="Times New Roman" w:cs="Times New Roman"/>
          <w:shd w:val="clear" w:color="auto" w:fill="FFFFFF"/>
        </w:rPr>
        <w:t>ed MDM and used to enterprise</w:t>
      </w:r>
      <w:r w:rsidRPr="00D23E18">
        <w:rPr>
          <w:rFonts w:ascii="Times New Roman" w:hAnsi="Times New Roman" w:cs="Times New Roman"/>
          <w:shd w:val="clear" w:color="auto" w:fill="FFFFFF"/>
        </w:rPr>
        <w:t xml:space="preserve"> to link all of its critical data to one file that provides a common point of reference.</w:t>
      </w:r>
    </w:p>
    <w:p w:rsidR="000A48A3" w:rsidRPr="00D23E18" w:rsidRDefault="000A48A3" w:rsidP="00625EE6">
      <w:pPr>
        <w:numPr>
          <w:ilvl w:val="0"/>
          <w:numId w:val="1"/>
        </w:numPr>
        <w:ind w:left="180" w:right="-540" w:hanging="283"/>
        <w:rPr>
          <w:rFonts w:ascii="Times New Roman" w:hAnsi="Times New Roman" w:cs="Times New Roman"/>
          <w:shd w:val="clear" w:color="auto" w:fill="FFFFFF"/>
        </w:rPr>
      </w:pPr>
      <w:r>
        <w:rPr>
          <w:rFonts w:ascii="Times New Roman" w:hAnsi="Times New Roman" w:cs="Times New Roman"/>
          <w:shd w:val="clear" w:color="auto" w:fill="FFFFFF"/>
        </w:rPr>
        <w:t xml:space="preserve">Used of Kettle </w:t>
      </w:r>
      <w:r w:rsidR="00D20271">
        <w:rPr>
          <w:rFonts w:ascii="Times New Roman" w:hAnsi="Times New Roman" w:cs="Times New Roman"/>
          <w:shd w:val="clear" w:color="auto" w:fill="FFFFFF"/>
        </w:rPr>
        <w:t>java based architecture and open XML based configuration, It included support for integration of sec</w:t>
      </w:r>
      <w:r w:rsidR="0041617B">
        <w:rPr>
          <w:rFonts w:ascii="Times New Roman" w:hAnsi="Times New Roman" w:cs="Times New Roman"/>
          <w:shd w:val="clear" w:color="auto" w:fill="FFFFFF"/>
        </w:rPr>
        <w:t>urity and data management tools</w:t>
      </w:r>
      <w:r w:rsidR="00D20271">
        <w:rPr>
          <w:rFonts w:ascii="Times New Roman" w:hAnsi="Times New Roman" w:cs="Times New Roman"/>
          <w:shd w:val="clear" w:color="auto" w:fill="FFFFFF"/>
        </w:rPr>
        <w:t>.</w:t>
      </w:r>
    </w:p>
    <w:p w:rsidR="000F2B8D" w:rsidRDefault="000F2B8D"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w:t>
      </w:r>
      <w:r w:rsidRPr="000F2B8D">
        <w:rPr>
          <w:rFonts w:ascii="Times New Roman" w:hAnsi="Times New Roman" w:cs="Times New Roman"/>
          <w:sz w:val="22"/>
          <w:szCs w:val="22"/>
          <w:shd w:val="clear" w:color="auto" w:fill="FFFFFF"/>
        </w:rPr>
        <w:t>of Mongo DB as a open source software avoids the traditional table-based</w:t>
      </w:r>
      <w:r w:rsidRPr="000F2B8D">
        <w:rPr>
          <w:rStyle w:val="apple-converted-space"/>
          <w:rFonts w:ascii="Times New Roman" w:hAnsi="Times New Roman" w:cs="Times New Roman"/>
          <w:sz w:val="22"/>
          <w:szCs w:val="22"/>
          <w:shd w:val="clear" w:color="auto" w:fill="FFFFFF"/>
        </w:rPr>
        <w:t> </w:t>
      </w:r>
      <w:hyperlink r:id="rId11" w:tooltip="Relational database" w:history="1">
        <w:r w:rsidRPr="000F2B8D">
          <w:rPr>
            <w:rStyle w:val="Hyperlink"/>
            <w:rFonts w:ascii="Times New Roman" w:hAnsi="Times New Roman" w:cs="Times New Roman"/>
            <w:color w:val="auto"/>
            <w:sz w:val="22"/>
            <w:szCs w:val="22"/>
            <w:u w:val="none"/>
            <w:shd w:val="clear" w:color="auto" w:fill="FFFFFF"/>
          </w:rPr>
          <w:t>relational database</w:t>
        </w:r>
      </w:hyperlink>
      <w:r w:rsidRPr="000F2B8D">
        <w:rPr>
          <w:rStyle w:val="apple-converted-space"/>
          <w:rFonts w:ascii="Times New Roman" w:hAnsi="Times New Roman" w:cs="Times New Roman"/>
          <w:sz w:val="22"/>
          <w:szCs w:val="22"/>
          <w:shd w:val="clear" w:color="auto" w:fill="FFFFFF"/>
        </w:rPr>
        <w:t> </w:t>
      </w:r>
      <w:r w:rsidRPr="000F2B8D">
        <w:rPr>
          <w:rFonts w:ascii="Times New Roman" w:hAnsi="Times New Roman" w:cs="Times New Roman"/>
          <w:sz w:val="22"/>
          <w:szCs w:val="22"/>
          <w:shd w:val="clear" w:color="auto" w:fill="FFFFFF"/>
        </w:rPr>
        <w:t>structure in favor of</w:t>
      </w:r>
      <w:r w:rsidRPr="000F2B8D">
        <w:rPr>
          <w:rStyle w:val="apple-converted-space"/>
          <w:rFonts w:ascii="Times New Roman" w:hAnsi="Times New Roman" w:cs="Times New Roman"/>
          <w:sz w:val="22"/>
          <w:szCs w:val="22"/>
          <w:shd w:val="clear" w:color="auto" w:fill="FFFFFF"/>
        </w:rPr>
        <w:t> </w:t>
      </w:r>
      <w:hyperlink r:id="rId12" w:tooltip="JSON" w:history="1">
        <w:r w:rsidRPr="000F2B8D">
          <w:rPr>
            <w:rStyle w:val="Hyperlink"/>
            <w:rFonts w:ascii="Times New Roman" w:hAnsi="Times New Roman" w:cs="Times New Roman"/>
            <w:color w:val="auto"/>
            <w:sz w:val="22"/>
            <w:szCs w:val="22"/>
            <w:u w:val="none"/>
            <w:shd w:val="clear" w:color="auto" w:fill="FFFFFF"/>
          </w:rPr>
          <w:t>JSON</w:t>
        </w:r>
      </w:hyperlink>
      <w:r w:rsidRPr="000F2B8D">
        <w:rPr>
          <w:rFonts w:ascii="Times New Roman" w:hAnsi="Times New Roman" w:cs="Times New Roman"/>
          <w:sz w:val="22"/>
          <w:szCs w:val="22"/>
          <w:shd w:val="clear" w:color="auto" w:fill="FFFFFF"/>
        </w:rPr>
        <w:t>-like documents with dynamic</w:t>
      </w:r>
      <w:hyperlink r:id="rId13" w:tooltip="Database schema" w:history="1">
        <w:r w:rsidRPr="000F2B8D">
          <w:rPr>
            <w:rStyle w:val="Hyperlink"/>
            <w:rFonts w:ascii="Times New Roman" w:hAnsi="Times New Roman" w:cs="Times New Roman"/>
            <w:color w:val="auto"/>
            <w:sz w:val="22"/>
            <w:szCs w:val="22"/>
            <w:u w:val="none"/>
            <w:shd w:val="clear" w:color="auto" w:fill="FFFFFF"/>
          </w:rPr>
          <w:t>schemas</w:t>
        </w:r>
      </w:hyperlink>
      <w:r w:rsidRPr="000F2B8D">
        <w:rPr>
          <w:rStyle w:val="apple-converted-space"/>
          <w:rFonts w:ascii="Times New Roman" w:hAnsi="Times New Roman" w:cs="Times New Roman"/>
          <w:sz w:val="22"/>
          <w:szCs w:val="22"/>
          <w:shd w:val="clear" w:color="auto" w:fill="FFFFFF"/>
        </w:rPr>
        <w:t> </w:t>
      </w:r>
      <w:r w:rsidRPr="000F2B8D">
        <w:rPr>
          <w:rFonts w:ascii="Times New Roman" w:hAnsi="Times New Roman" w:cs="Times New Roman"/>
          <w:sz w:val="22"/>
          <w:szCs w:val="22"/>
          <w:shd w:val="clear" w:color="auto" w:fill="FFFFFF"/>
        </w:rPr>
        <w:t>(MongoDB calls the format</w:t>
      </w:r>
      <w:r w:rsidRPr="000F2B8D">
        <w:rPr>
          <w:rStyle w:val="apple-converted-space"/>
          <w:rFonts w:ascii="Times New Roman" w:hAnsi="Times New Roman" w:cs="Times New Roman"/>
          <w:sz w:val="22"/>
          <w:szCs w:val="22"/>
          <w:shd w:val="clear" w:color="auto" w:fill="FFFFFF"/>
        </w:rPr>
        <w:t> </w:t>
      </w:r>
      <w:hyperlink r:id="rId14" w:tooltip="BSON" w:history="1">
        <w:r w:rsidRPr="000F2B8D">
          <w:rPr>
            <w:rStyle w:val="Hyperlink"/>
            <w:rFonts w:ascii="Times New Roman" w:hAnsi="Times New Roman" w:cs="Times New Roman"/>
            <w:color w:val="auto"/>
            <w:sz w:val="22"/>
            <w:szCs w:val="22"/>
            <w:u w:val="none"/>
            <w:shd w:val="clear" w:color="auto" w:fill="FFFFFF"/>
          </w:rPr>
          <w:t>BSON</w:t>
        </w:r>
      </w:hyperlink>
      <w:r w:rsidRPr="000F2B8D">
        <w:rPr>
          <w:rFonts w:ascii="Times New Roman" w:hAnsi="Times New Roman" w:cs="Times New Roman"/>
          <w:sz w:val="22"/>
          <w:szCs w:val="22"/>
          <w:shd w:val="clear" w:color="auto" w:fill="FFFFFF"/>
        </w:rPr>
        <w:t>).</w:t>
      </w:r>
    </w:p>
    <w:p w:rsidR="00D817A3" w:rsidRPr="000F2B8D" w:rsidRDefault="00D817A3"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Developed Object system for a particular attribute or entity that involved class and class based objects.</w:t>
      </w:r>
    </w:p>
    <w:p w:rsidR="000F2B8D" w:rsidRPr="000F2B8D" w:rsidRDefault="000F2B8D" w:rsidP="00625EE6">
      <w:pPr>
        <w:numPr>
          <w:ilvl w:val="0"/>
          <w:numId w:val="1"/>
        </w:numPr>
        <w:ind w:left="180" w:right="-540" w:hanging="283"/>
        <w:rPr>
          <w:rFonts w:ascii="Times New Roman" w:hAnsi="Times New Roman" w:cs="Times New Roman"/>
          <w:sz w:val="22"/>
          <w:szCs w:val="22"/>
          <w:shd w:val="clear" w:color="auto" w:fill="FFFFFF"/>
        </w:rPr>
      </w:pPr>
      <w:r w:rsidRPr="000F2B8D">
        <w:rPr>
          <w:rFonts w:ascii="Times New Roman" w:hAnsi="Times New Roman" w:cs="Times New Roman"/>
          <w:sz w:val="22"/>
          <w:szCs w:val="22"/>
          <w:shd w:val="clear" w:color="auto" w:fill="FFFFFF"/>
        </w:rPr>
        <w:t xml:space="preserve">Mongo DB provide the support to regular expression searches. Queries can return specific fields of documents , </w:t>
      </w:r>
      <w:r w:rsidRPr="000F2B8D">
        <w:rPr>
          <w:rStyle w:val="apple-converted-space"/>
          <w:rFonts w:ascii="Times New Roman" w:hAnsi="Times New Roman" w:cs="Times New Roman"/>
          <w:sz w:val="22"/>
          <w:szCs w:val="22"/>
          <w:shd w:val="clear" w:color="auto" w:fill="FFFFFF"/>
        </w:rPr>
        <w:t> </w:t>
      </w:r>
      <w:r w:rsidRPr="000F2B8D">
        <w:rPr>
          <w:rFonts w:ascii="Times New Roman" w:hAnsi="Times New Roman" w:cs="Times New Roman"/>
          <w:sz w:val="22"/>
          <w:szCs w:val="22"/>
          <w:shd w:val="clear" w:color="auto" w:fill="FFFFFF"/>
        </w:rPr>
        <w:t xml:space="preserve">range queries and </w:t>
      </w:r>
      <w:r w:rsidRPr="000F2B8D">
        <w:rPr>
          <w:rStyle w:val="apple-converted-space"/>
          <w:rFonts w:ascii="Times New Roman" w:hAnsi="Times New Roman" w:cs="Times New Roman"/>
          <w:sz w:val="22"/>
          <w:szCs w:val="22"/>
          <w:shd w:val="clear" w:color="auto" w:fill="FFFFFF"/>
        </w:rPr>
        <w:t> </w:t>
      </w:r>
      <w:r w:rsidRPr="000F2B8D">
        <w:rPr>
          <w:rFonts w:ascii="Times New Roman" w:hAnsi="Times New Roman" w:cs="Times New Roman"/>
          <w:sz w:val="22"/>
          <w:szCs w:val="22"/>
          <w:shd w:val="clear" w:color="auto" w:fill="FFFFFF"/>
        </w:rPr>
        <w:t>include user-defined</w:t>
      </w:r>
      <w:r w:rsidRPr="000F2B8D">
        <w:rPr>
          <w:rStyle w:val="apple-converted-space"/>
          <w:rFonts w:ascii="Times New Roman" w:hAnsi="Times New Roman" w:cs="Times New Roman"/>
          <w:sz w:val="22"/>
          <w:szCs w:val="22"/>
          <w:shd w:val="clear" w:color="auto" w:fill="FFFFFF"/>
        </w:rPr>
        <w:t> </w:t>
      </w:r>
      <w:hyperlink r:id="rId15" w:tooltip="JavaScript" w:history="1">
        <w:r w:rsidRPr="000F2B8D">
          <w:rPr>
            <w:rStyle w:val="Hyperlink"/>
            <w:rFonts w:ascii="Times New Roman" w:hAnsi="Times New Roman" w:cs="Times New Roman"/>
            <w:color w:val="auto"/>
            <w:sz w:val="22"/>
            <w:szCs w:val="22"/>
            <w:u w:val="none"/>
            <w:shd w:val="clear" w:color="auto" w:fill="FFFFFF"/>
          </w:rPr>
          <w:t>JavaScript</w:t>
        </w:r>
      </w:hyperlink>
      <w:r w:rsidRPr="000F2B8D">
        <w:rPr>
          <w:rStyle w:val="apple-converted-space"/>
          <w:rFonts w:ascii="Times New Roman" w:hAnsi="Times New Roman" w:cs="Times New Roman"/>
          <w:sz w:val="22"/>
          <w:szCs w:val="22"/>
          <w:shd w:val="clear" w:color="auto" w:fill="FFFFFF"/>
        </w:rPr>
        <w:t> </w:t>
      </w:r>
      <w:r w:rsidRPr="000F2B8D">
        <w:rPr>
          <w:rFonts w:ascii="Times New Roman" w:hAnsi="Times New Roman" w:cs="Times New Roman"/>
          <w:sz w:val="22"/>
          <w:szCs w:val="22"/>
          <w:shd w:val="clear" w:color="auto" w:fill="FFFFFF"/>
        </w:rPr>
        <w:t>functions</w:t>
      </w:r>
    </w:p>
    <w:p w:rsidR="00E469E1" w:rsidRPr="00E469E1" w:rsidRDefault="00E469E1"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Installed and </w:t>
      </w:r>
      <w:r w:rsidRPr="00E469E1">
        <w:rPr>
          <w:rFonts w:ascii="Times New Roman" w:hAnsi="Times New Roman" w:cs="Times New Roman"/>
          <w:color w:val="000000" w:themeColor="text1"/>
          <w:sz w:val="22"/>
          <w:szCs w:val="22"/>
          <w:lang w:eastAsia="en-IN" w:bidi="hi-IN"/>
        </w:rPr>
        <w:t>configured Hadoop MapReduce, HDFS, developed multiple MapReduce jobs in java for dat</w:t>
      </w:r>
      <w:r w:rsidR="0041617B">
        <w:rPr>
          <w:rFonts w:ascii="Times New Roman" w:hAnsi="Times New Roman" w:cs="Times New Roman"/>
          <w:color w:val="000000" w:themeColor="text1"/>
          <w:sz w:val="22"/>
          <w:szCs w:val="22"/>
          <w:lang w:eastAsia="en-IN" w:bidi="hi-IN"/>
        </w:rPr>
        <w:t>a cleaning and pre- processing.</w:t>
      </w:r>
    </w:p>
    <w:p w:rsidR="002816DB" w:rsidRPr="00E469E1" w:rsidRDefault="002816DB"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Loaded home </w:t>
      </w:r>
      <w:r w:rsidRPr="00E469E1">
        <w:rPr>
          <w:rFonts w:ascii="Times New Roman" w:eastAsia="Times New Roman" w:hAnsi="Times New Roman" w:cs="Times New Roman"/>
          <w:sz w:val="22"/>
          <w:szCs w:val="22"/>
          <w:lang w:eastAsia="en-IN" w:bidi="hi-IN"/>
        </w:rPr>
        <w:t>mortgage data from the existing DWH tables (SQL Server) to HDFS using Sqoop.</w:t>
      </w:r>
    </w:p>
    <w:p w:rsidR="00712389" w:rsidRPr="00E469E1"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Developed Data Flow diagrams to create Mappings and Test plans.</w:t>
      </w:r>
    </w:p>
    <w:p w:rsidR="00D817A3" w:rsidRPr="00F35625" w:rsidRDefault="00E469E1"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Populated </w:t>
      </w:r>
      <w:r>
        <w:rPr>
          <w:rFonts w:ascii="Times New Roman" w:hAnsi="Times New Roman" w:cs="Times New Roman"/>
          <w:sz w:val="22"/>
          <w:szCs w:val="22"/>
          <w:shd w:val="clear" w:color="auto" w:fill="FFFFFF"/>
        </w:rPr>
        <w:t>HDFS</w:t>
      </w:r>
      <w:r w:rsidRPr="00E469E1">
        <w:rPr>
          <w:rFonts w:ascii="Times New Roman" w:hAnsi="Times New Roman" w:cs="Times New Roman"/>
          <w:sz w:val="22"/>
          <w:szCs w:val="22"/>
        </w:rPr>
        <w:t>and Cassandra with huge amounts of data using Apach</w:t>
      </w:r>
      <w:r w:rsidR="00F35625">
        <w:rPr>
          <w:rFonts w:ascii="Times New Roman" w:hAnsi="Times New Roman" w:cs="Times New Roman"/>
          <w:sz w:val="22"/>
          <w:szCs w:val="22"/>
        </w:rPr>
        <w:t>e</w:t>
      </w:r>
    </w:p>
    <w:p w:rsidR="00712389" w:rsidRPr="00E469E1"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The Data flow diagrams ranged from OLTP systems to staging to Data warehouse.</w:t>
      </w:r>
    </w:p>
    <w:p w:rsidR="00712389" w:rsidRPr="00E469E1"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Developed Test plan to verify the logic of every Mapping in a Session. The test plans included counts</w:t>
      </w:r>
    </w:p>
    <w:p w:rsidR="00E469E1" w:rsidRPr="00E469E1" w:rsidRDefault="00712389" w:rsidP="00625EE6">
      <w:pPr>
        <w:ind w:left="180" w:right="-540"/>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verification, look up hits, transformation of each element of data, filters, and aggregation and target</w:t>
      </w:r>
      <w:r w:rsidR="00E469E1" w:rsidRPr="00E469E1">
        <w:rPr>
          <w:rFonts w:ascii="Times New Roman" w:hAnsi="Times New Roman" w:cs="Times New Roman"/>
          <w:sz w:val="22"/>
          <w:szCs w:val="22"/>
          <w:shd w:val="clear" w:color="auto" w:fill="FFFFFF"/>
        </w:rPr>
        <w:t>.</w:t>
      </w:r>
    </w:p>
    <w:p w:rsidR="00712389" w:rsidRPr="00E469E1" w:rsidRDefault="00712389" w:rsidP="00625EE6">
      <w:pPr>
        <w:numPr>
          <w:ilvl w:val="0"/>
          <w:numId w:val="1"/>
        </w:numPr>
        <w:ind w:left="180" w:right="-540" w:hanging="283"/>
        <w:rPr>
          <w:rFonts w:ascii="Times New Roman" w:hAnsi="Times New Roman" w:cs="Times New Roman"/>
          <w:sz w:val="22"/>
          <w:szCs w:val="22"/>
          <w:shd w:val="clear" w:color="auto" w:fill="FFFFFF"/>
        </w:rPr>
      </w:pPr>
      <w:r w:rsidRPr="00E469E1">
        <w:rPr>
          <w:rFonts w:ascii="Times New Roman" w:hAnsi="Times New Roman" w:cs="Times New Roman"/>
          <w:sz w:val="22"/>
          <w:szCs w:val="22"/>
          <w:shd w:val="clear" w:color="auto" w:fill="FFFFFF"/>
        </w:rPr>
        <w:t xml:space="preserve"> Developed complex Informatica mappings using various transformations- Source Qualifier, Normalizer,</w:t>
      </w:r>
    </w:p>
    <w:p w:rsidR="005A4740" w:rsidRPr="00930792" w:rsidRDefault="005A4740"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lastRenderedPageBreak/>
        <w:t>Used of Dataflux to</w:t>
      </w:r>
      <w:r w:rsidR="00930792">
        <w:rPr>
          <w:rFonts w:ascii="Times New Roman" w:hAnsi="Times New Roman" w:cs="Times New Roman"/>
          <w:sz w:val="22"/>
          <w:szCs w:val="22"/>
          <w:shd w:val="clear" w:color="auto" w:fill="FFFFFF"/>
        </w:rPr>
        <w:t xml:space="preserve"> dataintegrat</w:t>
      </w:r>
      <w:r>
        <w:rPr>
          <w:rFonts w:ascii="Times New Roman" w:hAnsi="Times New Roman" w:cs="Times New Roman"/>
          <w:sz w:val="22"/>
          <w:szCs w:val="22"/>
          <w:shd w:val="clear" w:color="auto" w:fill="FFFFFF"/>
        </w:rPr>
        <w:t xml:space="preserve">ion </w:t>
      </w:r>
      <w:r w:rsidR="00930792">
        <w:rPr>
          <w:rFonts w:ascii="Times New Roman" w:hAnsi="Times New Roman" w:cs="Times New Roman"/>
          <w:sz w:val="22"/>
          <w:szCs w:val="22"/>
          <w:shd w:val="clear" w:color="auto" w:fill="FFFFFF"/>
        </w:rPr>
        <w:t xml:space="preserve">, migration and </w:t>
      </w:r>
      <w:r w:rsidR="00930792" w:rsidRPr="00930792">
        <w:rPr>
          <w:rFonts w:ascii="Times New Roman" w:hAnsi="Times New Roman" w:cs="Times New Roman"/>
          <w:sz w:val="22"/>
          <w:szCs w:val="22"/>
          <w:shd w:val="clear" w:color="auto" w:fill="FFFFFF"/>
        </w:rPr>
        <w:t>consolidation to data quality .</w:t>
      </w:r>
    </w:p>
    <w:p w:rsidR="00930792" w:rsidRPr="00930792" w:rsidRDefault="00930792" w:rsidP="00625EE6">
      <w:pPr>
        <w:numPr>
          <w:ilvl w:val="0"/>
          <w:numId w:val="1"/>
        </w:numPr>
        <w:ind w:left="180" w:right="-540" w:hanging="283"/>
        <w:rPr>
          <w:rFonts w:ascii="Times New Roman" w:hAnsi="Times New Roman" w:cs="Times New Roman"/>
          <w:sz w:val="22"/>
          <w:szCs w:val="22"/>
          <w:shd w:val="clear" w:color="auto" w:fill="FFFFFF"/>
        </w:rPr>
      </w:pPr>
      <w:r w:rsidRPr="00930792">
        <w:rPr>
          <w:rFonts w:ascii="Times New Roman" w:hAnsi="Times New Roman" w:cs="Times New Roman"/>
          <w:sz w:val="22"/>
          <w:szCs w:val="22"/>
          <w:shd w:val="clear" w:color="auto" w:fill="FFFFFF"/>
        </w:rPr>
        <w:t>Used of Dataflux tolls , Its Data management studio that provides  a unified development and delivery environment to provide a single point of control to manage data quality, data integration, master data management (MDM) and other data initiatives.</w:t>
      </w:r>
    </w:p>
    <w:p w:rsidR="00625EE6" w:rsidRDefault="00625EE6"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Used of Infosphere MDM to design functions and web services .</w:t>
      </w:r>
    </w:p>
    <w:p w:rsidR="00625EE6" w:rsidRPr="008D63A6" w:rsidRDefault="00625EE6" w:rsidP="00625EE6">
      <w:pPr>
        <w:numPr>
          <w:ilvl w:val="0"/>
          <w:numId w:val="1"/>
        </w:numPr>
        <w:ind w:left="180" w:right="-540" w:hanging="283"/>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Worked to manage of IBM </w:t>
      </w:r>
      <w:r w:rsidRPr="00922577">
        <w:rPr>
          <w:rFonts w:ascii="Times New Roman" w:hAnsi="Times New Roman" w:cs="Times New Roman"/>
          <w:sz w:val="22"/>
          <w:szCs w:val="22"/>
          <w:shd w:val="clear" w:color="auto" w:fill="FFFFFF"/>
        </w:rPr>
        <w:t xml:space="preserve">Infosphere </w:t>
      </w:r>
      <w:r w:rsidR="00922577" w:rsidRPr="00922577">
        <w:rPr>
          <w:rFonts w:ascii="Times New Roman" w:hAnsi="Times New Roman" w:cs="Times New Roman"/>
          <w:sz w:val="22"/>
          <w:szCs w:val="22"/>
          <w:shd w:val="clear" w:color="auto" w:fill="FFFFFF"/>
        </w:rPr>
        <w:t>master data for single or multiple domains – customers, patients, citizens, suppliers, locations, products, services offerings, accounts</w:t>
      </w:r>
      <w:r w:rsidR="00922577">
        <w:rPr>
          <w:rFonts w:ascii="Times New Roman" w:hAnsi="Times New Roman" w:cs="Times New Roman"/>
          <w:sz w:val="22"/>
          <w:szCs w:val="22"/>
          <w:shd w:val="clear" w:color="auto" w:fill="FFFFFF"/>
        </w:rPr>
        <w:t>.</w:t>
      </w:r>
    </w:p>
    <w:p w:rsidR="00712389" w:rsidRPr="00927696" w:rsidRDefault="00712389" w:rsidP="00625EE6">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Informatica Power Exchange Registration and Data map.</w:t>
      </w:r>
    </w:p>
    <w:p w:rsidR="000A76C6" w:rsidRPr="00927696" w:rsidRDefault="000A76C6" w:rsidP="00625EE6">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scripts to create new tables, views, queries for new enhancement in the application using TOAD.</w:t>
      </w:r>
    </w:p>
    <w:p w:rsidR="00712389" w:rsidRPr="00927696" w:rsidRDefault="00712389" w:rsidP="00625EE6">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Designed and developed real-time data warehouse.</w:t>
      </w:r>
    </w:p>
    <w:p w:rsidR="00AD58C2" w:rsidRPr="00927696" w:rsidRDefault="00AD58C2" w:rsidP="00625EE6">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Involved in implementing the Land Process of loading the customer/product Data Set into Informatica MDM Hub using ETL tool that was coming from various source systems.</w:t>
      </w:r>
    </w:p>
    <w:p w:rsidR="00712389" w:rsidRPr="00290B05" w:rsidRDefault="00712389" w:rsidP="00290B05">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Worked on Informatica cloud and extracted data from Sales Force source.</w:t>
      </w:r>
    </w:p>
    <w:p w:rsidR="003D5F6A" w:rsidRPr="00927696" w:rsidRDefault="003D5F6A" w:rsidP="00625EE6">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Implemented Pentaho based reporting and Ad-hoc reporting analysis platform</w:t>
      </w:r>
    </w:p>
    <w:p w:rsidR="00712389" w:rsidRPr="00927696" w:rsidRDefault="00712389"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Worked on Teradata utilities BTEQ, MLOAD, FLAOD and TPUMP to load staging area.</w:t>
      </w:r>
    </w:p>
    <w:p w:rsidR="003D5F6A" w:rsidRPr="00927696" w:rsidRDefault="003D5F6A"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Data load from file to Hadoop cluster, </w:t>
      </w:r>
      <w:r w:rsidR="00884FB5" w:rsidRPr="00927696">
        <w:rPr>
          <w:rFonts w:ascii="Times New Roman" w:hAnsi="Times New Roman" w:cs="Times New Roman"/>
          <w:sz w:val="22"/>
          <w:szCs w:val="22"/>
          <w:shd w:val="clear" w:color="auto" w:fill="FFFFFF"/>
        </w:rPr>
        <w:t>Big Data</w:t>
      </w:r>
      <w:r w:rsidRPr="00927696">
        <w:rPr>
          <w:rFonts w:ascii="Times New Roman" w:hAnsi="Times New Roman" w:cs="Times New Roman"/>
          <w:sz w:val="22"/>
          <w:szCs w:val="22"/>
          <w:shd w:val="clear" w:color="auto" w:fill="FFFFFF"/>
        </w:rPr>
        <w:t xml:space="preserve"> summarization using Hive (using Pentaho) and loading of summarized data into Oracle and MYSQL for data visualizations and ad-hoc reporting</w:t>
      </w:r>
    </w:p>
    <w:p w:rsidR="00712389" w:rsidRPr="00927696" w:rsidRDefault="00712389"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Worked on Audit login, Error login and Reference check while loading data to Data warehouse.</w:t>
      </w:r>
    </w:p>
    <w:p w:rsidR="00712389" w:rsidRPr="00927696" w:rsidRDefault="00712389"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Created Unix Script for ETL jobs, session log cleanup and dynamic parameter.</w:t>
      </w:r>
    </w:p>
    <w:p w:rsidR="00712389" w:rsidRPr="00927696" w:rsidRDefault="00712389"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Performed Unit testing, Integration testing and System testing of Informatica mappings.</w:t>
      </w:r>
    </w:p>
    <w:p w:rsidR="00712389" w:rsidRPr="00927696" w:rsidRDefault="00712389"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Wrote Unix scripts, Perl scripts for the business needs.</w:t>
      </w:r>
    </w:p>
    <w:p w:rsidR="00712389" w:rsidRPr="00927696" w:rsidRDefault="00712389" w:rsidP="00E55D5A">
      <w:pPr>
        <w:numPr>
          <w:ilvl w:val="0"/>
          <w:numId w:val="1"/>
        </w:numPr>
        <w:ind w:left="180" w:right="-540" w:hanging="283"/>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Coded Unix Scripts to capture data from different relational systems to flat files to use them as source file</w:t>
      </w:r>
    </w:p>
    <w:p w:rsidR="00712389" w:rsidRPr="00927696" w:rsidRDefault="00712389" w:rsidP="00E55D5A">
      <w:pPr>
        <w:ind w:left="180" w:right="-540"/>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 for ETL process.</w:t>
      </w:r>
    </w:p>
    <w:p w:rsidR="00CB4240" w:rsidRPr="00927696" w:rsidRDefault="00CB4240" w:rsidP="00E55D5A">
      <w:pPr>
        <w:ind w:left="180" w:right="-540"/>
        <w:rPr>
          <w:rFonts w:ascii="Times New Roman" w:hAnsi="Times New Roman" w:cs="Times New Roman"/>
          <w:sz w:val="22"/>
          <w:szCs w:val="22"/>
          <w:shd w:val="clear" w:color="auto" w:fill="FFFFFF"/>
        </w:rPr>
      </w:pPr>
    </w:p>
    <w:p w:rsidR="00712389" w:rsidRPr="00927696" w:rsidRDefault="00712389" w:rsidP="002228BC">
      <w:pPr>
        <w:ind w:left="180" w:right="-540"/>
        <w:rPr>
          <w:rFonts w:ascii="Times New Roman" w:hAnsi="Times New Roman" w:cs="Times New Roman"/>
          <w:sz w:val="22"/>
          <w:szCs w:val="22"/>
          <w:shd w:val="clear" w:color="auto" w:fill="FFFFFF"/>
        </w:rPr>
      </w:pPr>
      <w:r w:rsidRPr="00927696">
        <w:rPr>
          <w:rFonts w:ascii="Times New Roman" w:hAnsi="Times New Roman" w:cs="Times New Roman"/>
          <w:b/>
          <w:sz w:val="22"/>
          <w:szCs w:val="22"/>
          <w:shd w:val="clear" w:color="auto" w:fill="FFFFFF"/>
        </w:rPr>
        <w:t>Environment:</w:t>
      </w:r>
      <w:r w:rsidRPr="00927696">
        <w:rPr>
          <w:rFonts w:ascii="Times New Roman" w:hAnsi="Times New Roman" w:cs="Times New Roman"/>
          <w:sz w:val="22"/>
          <w:szCs w:val="22"/>
          <w:shd w:val="clear" w:color="auto" w:fill="FFFFFF"/>
        </w:rPr>
        <w:t xml:space="preserve"> Informatica </w:t>
      </w:r>
      <w:r w:rsidR="00884FB5" w:rsidRPr="00927696">
        <w:rPr>
          <w:rFonts w:ascii="Times New Roman" w:hAnsi="Times New Roman" w:cs="Times New Roman"/>
          <w:sz w:val="22"/>
          <w:szCs w:val="22"/>
          <w:shd w:val="clear" w:color="auto" w:fill="FFFFFF"/>
        </w:rPr>
        <w:t>power Center</w:t>
      </w:r>
      <w:r w:rsidRPr="00927696">
        <w:rPr>
          <w:rFonts w:ascii="Times New Roman" w:hAnsi="Times New Roman" w:cs="Times New Roman"/>
          <w:sz w:val="22"/>
          <w:szCs w:val="22"/>
          <w:shd w:val="clear" w:color="auto" w:fill="FFFFFF"/>
        </w:rPr>
        <w:t xml:space="preserve"> 9.5/9.1,</w:t>
      </w:r>
      <w:r w:rsidR="00C835AC">
        <w:rPr>
          <w:rFonts w:ascii="Times New Roman" w:hAnsi="Times New Roman" w:cs="Times New Roman"/>
          <w:sz w:val="22"/>
          <w:szCs w:val="22"/>
          <w:shd w:val="clear" w:color="auto" w:fill="FFFFFF"/>
        </w:rPr>
        <w:t xml:space="preserve"> Informatica Cloud ,</w:t>
      </w:r>
      <w:r w:rsidR="00B85716">
        <w:rPr>
          <w:rFonts w:ascii="Times New Roman" w:hAnsi="Times New Roman" w:cs="Times New Roman"/>
          <w:sz w:val="22"/>
          <w:szCs w:val="22"/>
          <w:shd w:val="clear" w:color="auto" w:fill="FFFFFF"/>
        </w:rPr>
        <w:t>Kettle,</w:t>
      </w:r>
      <w:r w:rsidR="00991452">
        <w:rPr>
          <w:rFonts w:ascii="Times New Roman" w:hAnsi="Times New Roman" w:cs="Times New Roman"/>
          <w:sz w:val="22"/>
          <w:szCs w:val="22"/>
          <w:shd w:val="clear" w:color="auto" w:fill="FFFFFF"/>
        </w:rPr>
        <w:t xml:space="preserve"> IDQ,</w:t>
      </w:r>
      <w:r w:rsidR="004C522A">
        <w:rPr>
          <w:rFonts w:ascii="Times New Roman" w:hAnsi="Times New Roman" w:cs="Times New Roman"/>
          <w:sz w:val="22"/>
          <w:szCs w:val="22"/>
          <w:shd w:val="clear" w:color="auto" w:fill="FFFFFF"/>
        </w:rPr>
        <w:t xml:space="preserve"> MongoDB ,</w:t>
      </w:r>
      <w:r w:rsidR="00C835AC">
        <w:rPr>
          <w:rFonts w:ascii="Times New Roman" w:hAnsi="Times New Roman" w:cs="Times New Roman"/>
          <w:sz w:val="22"/>
          <w:szCs w:val="22"/>
          <w:shd w:val="clear" w:color="auto" w:fill="FFFFFF"/>
        </w:rPr>
        <w:t xml:space="preserve"> HDFS ,</w:t>
      </w:r>
      <w:r w:rsidR="006833C7">
        <w:rPr>
          <w:rFonts w:ascii="Times New Roman" w:hAnsi="Times New Roman" w:cs="Times New Roman"/>
          <w:sz w:val="22"/>
          <w:szCs w:val="22"/>
          <w:shd w:val="clear" w:color="auto" w:fill="FFFFFF"/>
        </w:rPr>
        <w:t xml:space="preserve"> DB2, </w:t>
      </w:r>
      <w:r w:rsidRPr="00927696">
        <w:rPr>
          <w:rFonts w:ascii="Times New Roman" w:hAnsi="Times New Roman" w:cs="Times New Roman"/>
          <w:sz w:val="22"/>
          <w:szCs w:val="22"/>
          <w:shd w:val="clear" w:color="auto" w:fill="FFFFFF"/>
        </w:rPr>
        <w:t xml:space="preserve"> Informatica Power Exchange 9.1,</w:t>
      </w:r>
      <w:r w:rsidR="00E469E1">
        <w:rPr>
          <w:rFonts w:ascii="Times New Roman" w:hAnsi="Times New Roman" w:cs="Times New Roman"/>
          <w:sz w:val="22"/>
          <w:szCs w:val="22"/>
          <w:shd w:val="clear" w:color="auto" w:fill="FFFFFF"/>
        </w:rPr>
        <w:t>HDFS,HQL</w:t>
      </w:r>
      <w:r w:rsidR="002228BC" w:rsidRPr="00927696">
        <w:rPr>
          <w:rFonts w:ascii="Times New Roman" w:hAnsi="Times New Roman" w:cs="Times New Roman"/>
          <w:sz w:val="22"/>
          <w:szCs w:val="22"/>
          <w:shd w:val="clear" w:color="auto" w:fill="FFFFFF"/>
        </w:rPr>
        <w:t>Metadata editor,</w:t>
      </w:r>
      <w:r w:rsidR="00D23E18">
        <w:rPr>
          <w:rFonts w:ascii="Times New Roman" w:hAnsi="Times New Roman" w:cs="Times New Roman"/>
          <w:sz w:val="22"/>
          <w:szCs w:val="22"/>
          <w:shd w:val="clear" w:color="auto" w:fill="FFFFFF"/>
        </w:rPr>
        <w:t xml:space="preserve"> Talend ,</w:t>
      </w:r>
      <w:r w:rsidR="002228BC" w:rsidRPr="00927696">
        <w:rPr>
          <w:rFonts w:ascii="Times New Roman" w:hAnsi="Times New Roman" w:cs="Times New Roman"/>
          <w:sz w:val="22"/>
          <w:szCs w:val="22"/>
          <w:shd w:val="clear" w:color="auto" w:fill="FFFFFF"/>
        </w:rPr>
        <w:t> Tidal, Shell, IBM MDM 8.5,Scripting,pentaho, Perl Scripting, Windows XP, Putty</w:t>
      </w:r>
      <w:r w:rsidR="00884FB5">
        <w:rPr>
          <w:rFonts w:ascii="Times New Roman" w:hAnsi="Times New Roman" w:cs="Times New Roman"/>
          <w:sz w:val="22"/>
          <w:szCs w:val="22"/>
          <w:shd w:val="clear" w:color="auto" w:fill="FFFFFF"/>
        </w:rPr>
        <w:t xml:space="preserve"> info sphere</w:t>
      </w:r>
      <w:r w:rsidR="00190FF9">
        <w:rPr>
          <w:rFonts w:ascii="Times New Roman" w:hAnsi="Times New Roman" w:cs="Times New Roman"/>
          <w:sz w:val="22"/>
          <w:szCs w:val="22"/>
          <w:shd w:val="clear" w:color="auto" w:fill="FFFFFF"/>
        </w:rPr>
        <w:t xml:space="preserve"> , </w:t>
      </w:r>
      <w:r w:rsidR="002D1C85">
        <w:rPr>
          <w:rFonts w:ascii="Times New Roman" w:hAnsi="Times New Roman" w:cs="Times New Roman"/>
          <w:sz w:val="22"/>
          <w:szCs w:val="22"/>
          <w:shd w:val="clear" w:color="auto" w:fill="FFFFFF"/>
        </w:rPr>
        <w:t xml:space="preserve">Dataflux MDM, </w:t>
      </w:r>
      <w:r w:rsidR="002228BC" w:rsidRPr="00927696">
        <w:rPr>
          <w:rFonts w:ascii="Times New Roman" w:hAnsi="Times New Roman" w:cs="Times New Roman"/>
          <w:sz w:val="22"/>
          <w:szCs w:val="22"/>
          <w:shd w:val="clear" w:color="auto" w:fill="FFFFFF"/>
        </w:rPr>
        <w:t xml:space="preserve"> DB2 Mainframe, MDM Consultant, , Informatica MDM OBIEE 11g, </w:t>
      </w:r>
      <w:r w:rsidRPr="00927696">
        <w:rPr>
          <w:rFonts w:ascii="Times New Roman" w:hAnsi="Times New Roman" w:cs="Times New Roman"/>
          <w:sz w:val="22"/>
          <w:szCs w:val="22"/>
          <w:shd w:val="clear" w:color="auto" w:fill="FFFFFF"/>
        </w:rPr>
        <w:t>Oracle Exadata, Teradata13, MSSQL Server 2008 R2, T-SQL, Erwin 8, SQL Server 2008, TOAD,</w:t>
      </w:r>
      <w:r w:rsidR="00C6389E" w:rsidRPr="00927696">
        <w:rPr>
          <w:rFonts w:ascii="Times New Roman" w:hAnsi="Times New Roman" w:cs="Times New Roman"/>
          <w:sz w:val="22"/>
          <w:szCs w:val="22"/>
        </w:rPr>
        <w:t xml:space="preserve">  </w:t>
      </w:r>
      <w:r w:rsidR="00C6389E" w:rsidRPr="00927696">
        <w:rPr>
          <w:rFonts w:ascii="Times New Roman" w:hAnsi="Times New Roman" w:cs="Times New Roman"/>
          <w:sz w:val="22"/>
          <w:szCs w:val="22"/>
          <w:shd w:val="clear" w:color="auto" w:fill="FFFFFF"/>
        </w:rPr>
        <w:t>Pentaho Kettle,</w:t>
      </w:r>
      <w:r w:rsidRPr="00927696">
        <w:rPr>
          <w:rFonts w:ascii="Times New Roman" w:hAnsi="Times New Roman" w:cs="Times New Roman"/>
          <w:sz w:val="22"/>
          <w:szCs w:val="22"/>
          <w:shd w:val="clear" w:color="auto" w:fill="FFFFFF"/>
        </w:rPr>
        <w:t xml:space="preserve"> PL/SQL Developer, </w:t>
      </w:r>
      <w:r w:rsidR="00884FB5" w:rsidRPr="00927696">
        <w:rPr>
          <w:rFonts w:ascii="Times New Roman" w:hAnsi="Times New Roman" w:cs="Times New Roman"/>
          <w:sz w:val="22"/>
          <w:szCs w:val="22"/>
          <w:shd w:val="clear" w:color="auto" w:fill="FFFFFF"/>
        </w:rPr>
        <w:t>Linux,</w:t>
      </w:r>
      <w:r w:rsidR="00884FB5">
        <w:rPr>
          <w:rFonts w:ascii="Times New Roman" w:hAnsi="Times New Roman" w:cs="Times New Roman"/>
          <w:sz w:val="22"/>
          <w:szCs w:val="22"/>
          <w:shd w:val="clear" w:color="auto" w:fill="FFFFFF"/>
        </w:rPr>
        <w:t xml:space="preserve"> Unix</w:t>
      </w:r>
      <w:r w:rsidR="002228BC">
        <w:rPr>
          <w:rFonts w:ascii="Times New Roman" w:hAnsi="Times New Roman" w:cs="Times New Roman"/>
          <w:sz w:val="22"/>
          <w:szCs w:val="22"/>
          <w:shd w:val="clear" w:color="auto" w:fill="FFFFFF"/>
        </w:rPr>
        <w:t xml:space="preserve">. </w:t>
      </w:r>
    </w:p>
    <w:p w:rsidR="008218A7" w:rsidRPr="00927696" w:rsidRDefault="008218A7" w:rsidP="00E55D5A">
      <w:pPr>
        <w:ind w:left="180" w:right="-540"/>
        <w:jc w:val="both"/>
        <w:rPr>
          <w:rFonts w:ascii="Times New Roman" w:hAnsi="Times New Roman" w:cs="Times New Roman"/>
          <w:sz w:val="22"/>
          <w:szCs w:val="22"/>
          <w:shd w:val="clear" w:color="auto" w:fill="FFFFFF"/>
        </w:rPr>
      </w:pPr>
    </w:p>
    <w:p w:rsidR="00482782" w:rsidRDefault="00DB69FD" w:rsidP="00E55D5A">
      <w:pPr>
        <w:ind w:right="-540"/>
        <w:rPr>
          <w:rFonts w:ascii="Times New Roman" w:eastAsia="Arial Unicode MS" w:hAnsi="Times New Roman" w:cs="Times New Roman"/>
          <w:b/>
          <w:sz w:val="22"/>
          <w:szCs w:val="22"/>
          <w:shd w:val="clear" w:color="auto" w:fill="FFFFFF"/>
        </w:rPr>
      </w:pPr>
      <w:r>
        <w:rPr>
          <w:rFonts w:ascii="Times New Roman" w:hAnsi="Times New Roman" w:cs="Times New Roman"/>
          <w:b/>
          <w:color w:val="1F497D" w:themeColor="text2"/>
          <w:sz w:val="22"/>
          <w:szCs w:val="22"/>
          <w:shd w:val="clear" w:color="auto" w:fill="FFFFFF"/>
        </w:rPr>
        <w:t>Belo Corporation , Dallas , Tx</w:t>
      </w:r>
      <w:r w:rsidR="00C36AF6">
        <w:rPr>
          <w:rFonts w:ascii="Times New Roman" w:hAnsi="Times New Roman" w:cs="Times New Roman"/>
          <w:b/>
          <w:color w:val="1F497D" w:themeColor="text2"/>
          <w:sz w:val="22"/>
          <w:szCs w:val="22"/>
          <w:shd w:val="clear" w:color="auto" w:fill="FFFFFF"/>
        </w:rPr>
        <w:t xml:space="preserve">                                                   </w:t>
      </w:r>
      <w:r w:rsidR="0059624C" w:rsidRPr="0059624C">
        <w:rPr>
          <w:rFonts w:ascii="Times New Roman" w:hAnsi="Times New Roman" w:cs="Times New Roman"/>
          <w:b/>
          <w:color w:val="1F497D" w:themeColor="text2"/>
          <w:sz w:val="22"/>
          <w:szCs w:val="22"/>
          <w:shd w:val="clear" w:color="auto" w:fill="FFFFFF"/>
        </w:rPr>
        <w:t>January 2014 – March 2015</w:t>
      </w:r>
    </w:p>
    <w:p w:rsidR="00A94048" w:rsidRPr="00927696" w:rsidRDefault="008C36A8" w:rsidP="00E55D5A">
      <w:pPr>
        <w:ind w:right="-540"/>
        <w:rPr>
          <w:rFonts w:ascii="Times New Roman" w:eastAsia="Arial Unicode MS" w:hAnsi="Times New Roman" w:cs="Times New Roman"/>
          <w:b/>
          <w:sz w:val="22"/>
          <w:szCs w:val="22"/>
          <w:shd w:val="clear" w:color="auto" w:fill="FFFFFF"/>
        </w:rPr>
      </w:pPr>
      <w:r>
        <w:rPr>
          <w:rFonts w:ascii="Times New Roman" w:eastAsia="Arial Unicode MS" w:hAnsi="Times New Roman" w:cs="Times New Roman"/>
          <w:b/>
          <w:sz w:val="22"/>
          <w:szCs w:val="22"/>
          <w:shd w:val="clear" w:color="auto" w:fill="FFFFFF"/>
        </w:rPr>
        <w:t xml:space="preserve">ETL </w:t>
      </w:r>
      <w:r w:rsidR="00454D03">
        <w:rPr>
          <w:rFonts w:ascii="Times New Roman" w:eastAsia="Arial Unicode MS" w:hAnsi="Times New Roman" w:cs="Times New Roman"/>
          <w:b/>
          <w:sz w:val="22"/>
          <w:szCs w:val="22"/>
          <w:shd w:val="clear" w:color="auto" w:fill="FFFFFF"/>
        </w:rPr>
        <w:t xml:space="preserve"> Developer </w:t>
      </w:r>
    </w:p>
    <w:p w:rsidR="00A94048" w:rsidRPr="00927696" w:rsidRDefault="00A94048" w:rsidP="00E55D5A">
      <w:pPr>
        <w:tabs>
          <w:tab w:val="left" w:pos="9150"/>
        </w:tabs>
        <w:ind w:left="180" w:right="-540"/>
        <w:rPr>
          <w:rFonts w:ascii="Times New Roman" w:eastAsia="Times New Roman" w:hAnsi="Times New Roman" w:cs="Times New Roman"/>
          <w:b/>
          <w:sz w:val="22"/>
          <w:szCs w:val="22"/>
          <w:u w:val="single"/>
          <w:shd w:val="clear" w:color="auto" w:fill="FFFFFF"/>
        </w:rPr>
      </w:pPr>
      <w:r w:rsidRPr="00927696">
        <w:rPr>
          <w:rFonts w:ascii="Times New Roman" w:eastAsia="Times New Roman" w:hAnsi="Times New Roman" w:cs="Times New Roman"/>
          <w:b/>
          <w:sz w:val="22"/>
          <w:szCs w:val="22"/>
          <w:u w:val="single"/>
          <w:shd w:val="clear" w:color="auto" w:fill="FFFFFF"/>
        </w:rPr>
        <w:tab/>
      </w:r>
    </w:p>
    <w:p w:rsidR="00A94048" w:rsidRPr="00927696" w:rsidRDefault="00E36F78" w:rsidP="00E55D5A">
      <w:pPr>
        <w:ind w:left="180" w:right="-540"/>
        <w:jc w:val="both"/>
        <w:rPr>
          <w:rFonts w:ascii="Times New Roman" w:hAnsi="Times New Roman" w:cs="Times New Roman"/>
          <w:b/>
          <w:bCs/>
          <w:sz w:val="22"/>
          <w:szCs w:val="22"/>
          <w:u w:val="single"/>
          <w:shd w:val="clear" w:color="auto" w:fill="FFFFFF"/>
        </w:rPr>
      </w:pPr>
      <w:r w:rsidRPr="00927696">
        <w:rPr>
          <w:rFonts w:ascii="Times New Roman" w:hAnsi="Times New Roman" w:cs="Times New Roman"/>
          <w:b/>
          <w:bCs/>
          <w:sz w:val="22"/>
          <w:szCs w:val="22"/>
          <w:u w:val="single"/>
          <w:shd w:val="clear" w:color="auto" w:fill="FFFFFF"/>
        </w:rPr>
        <w:t>Responsibilities</w:t>
      </w:r>
      <w:r w:rsidR="00A94048" w:rsidRPr="00927696">
        <w:rPr>
          <w:rFonts w:ascii="Times New Roman" w:hAnsi="Times New Roman" w:cs="Times New Roman"/>
          <w:b/>
          <w:bCs/>
          <w:sz w:val="22"/>
          <w:szCs w:val="22"/>
          <w:u w:val="single"/>
          <w:shd w:val="clear" w:color="auto" w:fill="FFFFFF"/>
        </w:rPr>
        <w:t>:</w:t>
      </w:r>
    </w:p>
    <w:p w:rsidR="00A94048" w:rsidRPr="00927696" w:rsidRDefault="00A94048" w:rsidP="00E55D5A">
      <w:pPr>
        <w:ind w:left="180" w:right="-540"/>
        <w:jc w:val="both"/>
        <w:rPr>
          <w:rFonts w:ascii="Times New Roman" w:hAnsi="Times New Roman" w:cs="Times New Roman"/>
          <w:sz w:val="22"/>
          <w:szCs w:val="22"/>
          <w:shd w:val="clear" w:color="auto" w:fill="FFFFFF"/>
        </w:rPr>
      </w:pPr>
    </w:p>
    <w:p w:rsidR="00A94048" w:rsidRPr="00927696" w:rsidRDefault="002228BC"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Informatica power Center for extracting source data and loading into target table </w:t>
      </w: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Involved in complete life cycle implementation of Informatica MDM 9.1 implementation for Customer Master.</w:t>
      </w:r>
    </w:p>
    <w:p w:rsidR="00004E35" w:rsidRPr="00004E35" w:rsidRDefault="00004E35" w:rsidP="00E55D5A">
      <w:pPr>
        <w:numPr>
          <w:ilvl w:val="0"/>
          <w:numId w:val="1"/>
        </w:numPr>
        <w:ind w:left="180" w:right="-540" w:hanging="283"/>
        <w:jc w:val="both"/>
        <w:rPr>
          <w:rFonts w:ascii="Times New Roman" w:hAnsi="Times New Roman" w:cs="Times New Roman"/>
          <w:sz w:val="22"/>
          <w:szCs w:val="22"/>
          <w:shd w:val="clear" w:color="auto" w:fill="FFFFFF"/>
        </w:rPr>
      </w:pPr>
      <w:r w:rsidRPr="00004E35">
        <w:rPr>
          <w:rFonts w:ascii="Times New Roman" w:hAnsi="Times New Roman" w:cs="Times New Roman"/>
          <w:sz w:val="22"/>
          <w:szCs w:val="22"/>
          <w:shd w:val="clear" w:color="auto" w:fill="FFFFFF"/>
        </w:rPr>
        <w:t xml:space="preserve">Used of SAP Sybase designer and its features </w:t>
      </w:r>
      <w:r w:rsidRPr="00004E35">
        <w:rPr>
          <w:rFonts w:ascii="Times New Roman" w:hAnsi="Times New Roman" w:cs="Times New Roman"/>
          <w:color w:val="000000"/>
          <w:sz w:val="22"/>
          <w:szCs w:val="22"/>
          <w:shd w:val="clear" w:color="auto" w:fill="FFFFFF"/>
        </w:rPr>
        <w:t>data modeling software and metadata management solution for data architecture, information architecture and enterprise architecture.</w:t>
      </w:r>
    </w:p>
    <w:p w:rsidR="00004E35" w:rsidRPr="00B85716" w:rsidRDefault="00004E35" w:rsidP="00004E35">
      <w:pPr>
        <w:numPr>
          <w:ilvl w:val="0"/>
          <w:numId w:val="1"/>
        </w:numPr>
        <w:ind w:left="180" w:right="-540" w:hanging="283"/>
        <w:jc w:val="both"/>
        <w:rPr>
          <w:rStyle w:val="apple-converted-space"/>
          <w:rFonts w:ascii="Times New Roman" w:hAnsi="Times New Roman" w:cs="Times New Roman"/>
          <w:sz w:val="22"/>
          <w:szCs w:val="22"/>
          <w:shd w:val="clear" w:color="auto" w:fill="FFFFFF"/>
        </w:rPr>
      </w:pPr>
      <w:r w:rsidRPr="00004E35">
        <w:rPr>
          <w:rFonts w:ascii="Times New Roman" w:hAnsi="Times New Roman" w:cs="Times New Roman"/>
          <w:color w:val="000000"/>
          <w:sz w:val="22"/>
          <w:szCs w:val="22"/>
          <w:shd w:val="clear" w:color="auto" w:fill="FFFFFF"/>
        </w:rPr>
        <w:t>Used of Power Designer that brings powerful impact analysis, design-time change management and metadata management techniques</w:t>
      </w:r>
      <w:r w:rsidRPr="00004E35">
        <w:rPr>
          <w:rStyle w:val="apple-converted-space"/>
          <w:rFonts w:ascii="Times New Roman" w:hAnsi="Times New Roman" w:cs="Times New Roman"/>
          <w:color w:val="000000"/>
          <w:sz w:val="22"/>
          <w:szCs w:val="22"/>
          <w:shd w:val="clear" w:color="auto" w:fill="FFFFFF"/>
        </w:rPr>
        <w:t>.</w:t>
      </w:r>
    </w:p>
    <w:p w:rsidR="00B85716" w:rsidRPr="000C13B4" w:rsidRDefault="00B85716" w:rsidP="00004E35">
      <w:pPr>
        <w:numPr>
          <w:ilvl w:val="0"/>
          <w:numId w:val="1"/>
        </w:numPr>
        <w:ind w:left="180" w:right="-540" w:hanging="283"/>
        <w:jc w:val="both"/>
        <w:rPr>
          <w:rStyle w:val="apple-converted-space"/>
          <w:rFonts w:ascii="Times New Roman" w:hAnsi="Times New Roman" w:cs="Times New Roman"/>
          <w:sz w:val="22"/>
          <w:szCs w:val="22"/>
          <w:shd w:val="clear" w:color="auto" w:fill="FFFFFF"/>
        </w:rPr>
      </w:pPr>
      <w:r>
        <w:rPr>
          <w:rStyle w:val="apple-converted-space"/>
          <w:rFonts w:ascii="Times New Roman" w:hAnsi="Times New Roman" w:cs="Times New Roman"/>
          <w:color w:val="000000"/>
          <w:sz w:val="22"/>
          <w:szCs w:val="22"/>
          <w:shd w:val="clear" w:color="auto" w:fill="FFFFFF"/>
        </w:rPr>
        <w:t>Pr</w:t>
      </w:r>
      <w:r w:rsidR="00884FB5">
        <w:rPr>
          <w:rStyle w:val="apple-converted-space"/>
          <w:rFonts w:ascii="Times New Roman" w:hAnsi="Times New Roman" w:cs="Times New Roman"/>
          <w:color w:val="000000"/>
          <w:sz w:val="22"/>
          <w:szCs w:val="22"/>
          <w:shd w:val="clear" w:color="auto" w:fill="FFFFFF"/>
        </w:rPr>
        <w:t>ovide the data integration plat</w:t>
      </w:r>
      <w:r>
        <w:rPr>
          <w:rStyle w:val="apple-converted-space"/>
          <w:rFonts w:ascii="Times New Roman" w:hAnsi="Times New Roman" w:cs="Times New Roman"/>
          <w:color w:val="000000"/>
          <w:sz w:val="22"/>
          <w:szCs w:val="22"/>
          <w:shd w:val="clear" w:color="auto" w:fill="FFFFFF"/>
        </w:rPr>
        <w:t xml:space="preserve">form to </w:t>
      </w:r>
      <w:r w:rsidR="00884FB5">
        <w:rPr>
          <w:rStyle w:val="apple-converted-space"/>
          <w:rFonts w:ascii="Times New Roman" w:hAnsi="Times New Roman" w:cs="Times New Roman"/>
          <w:color w:val="000000"/>
          <w:sz w:val="22"/>
          <w:szCs w:val="22"/>
          <w:shd w:val="clear" w:color="auto" w:fill="FFFFFF"/>
        </w:rPr>
        <w:t>use</w:t>
      </w:r>
      <w:r>
        <w:rPr>
          <w:rStyle w:val="apple-converted-space"/>
          <w:rFonts w:ascii="Times New Roman" w:hAnsi="Times New Roman" w:cs="Times New Roman"/>
          <w:color w:val="000000"/>
          <w:sz w:val="22"/>
          <w:szCs w:val="22"/>
          <w:shd w:val="clear" w:color="auto" w:fill="FFFFFF"/>
        </w:rPr>
        <w:t xml:space="preserve"> of kettle , integrate of different data sources for building and updating geospatial databases , data  warehouse and services.                                                                                                                                                                                                                                                                                                                                                                                                                                                                                                                                                                        </w:t>
      </w:r>
    </w:p>
    <w:p w:rsidR="000C13B4" w:rsidRPr="000C13B4" w:rsidRDefault="000C13B4" w:rsidP="00004E35">
      <w:pPr>
        <w:numPr>
          <w:ilvl w:val="0"/>
          <w:numId w:val="1"/>
        </w:numPr>
        <w:ind w:left="180" w:right="-540" w:hanging="283"/>
        <w:jc w:val="both"/>
        <w:rPr>
          <w:rFonts w:ascii="Times New Roman" w:hAnsi="Times New Roman" w:cs="Times New Roman"/>
          <w:sz w:val="22"/>
          <w:szCs w:val="22"/>
          <w:shd w:val="clear" w:color="auto" w:fill="FFFFFF"/>
        </w:rPr>
      </w:pPr>
      <w:r w:rsidRPr="000C13B4">
        <w:rPr>
          <w:rStyle w:val="apple-converted-space"/>
          <w:rFonts w:ascii="Times New Roman" w:hAnsi="Times New Roman" w:cs="Times New Roman"/>
          <w:sz w:val="22"/>
          <w:szCs w:val="22"/>
          <w:shd w:val="clear" w:color="auto" w:fill="FFFFFF"/>
        </w:rPr>
        <w:t>Used of Talend software for big data integ</w:t>
      </w:r>
      <w:r w:rsidR="00884FB5">
        <w:rPr>
          <w:rStyle w:val="apple-converted-space"/>
          <w:rFonts w:ascii="Times New Roman" w:hAnsi="Times New Roman" w:cs="Times New Roman"/>
          <w:sz w:val="22"/>
          <w:szCs w:val="22"/>
          <w:shd w:val="clear" w:color="auto" w:fill="FFFFFF"/>
        </w:rPr>
        <w:t>ration</w:t>
      </w:r>
      <w:r w:rsidRPr="000C13B4">
        <w:rPr>
          <w:rStyle w:val="apple-converted-space"/>
          <w:rFonts w:ascii="Times New Roman" w:hAnsi="Times New Roman" w:cs="Times New Roman"/>
          <w:sz w:val="22"/>
          <w:szCs w:val="22"/>
          <w:shd w:val="clear" w:color="auto" w:fill="FFFFFF"/>
        </w:rPr>
        <w:t>, </w:t>
      </w:r>
      <w:hyperlink r:id="rId16" w:tooltip="Cloud storage" w:history="1">
        <w:r w:rsidRPr="000C13B4">
          <w:rPr>
            <w:rStyle w:val="Hyperlink"/>
            <w:rFonts w:ascii="Times New Roman" w:hAnsi="Times New Roman" w:cs="Times New Roman"/>
            <w:color w:val="auto"/>
            <w:sz w:val="22"/>
            <w:szCs w:val="22"/>
            <w:u w:val="none"/>
            <w:shd w:val="clear" w:color="auto" w:fill="FFFFFF"/>
          </w:rPr>
          <w:t>Cloud</w:t>
        </w:r>
      </w:hyperlink>
      <w:r w:rsidRPr="000C13B4">
        <w:rPr>
          <w:rFonts w:ascii="Times New Roman" w:hAnsi="Times New Roman" w:cs="Times New Roman"/>
          <w:sz w:val="22"/>
          <w:szCs w:val="22"/>
          <w:shd w:val="clear" w:color="auto" w:fill="FFFFFF"/>
        </w:rPr>
        <w:t>,</w:t>
      </w:r>
      <w:hyperlink r:id="rId17" w:tooltip="Data integration" w:history="1">
        <w:r w:rsidRPr="000C13B4">
          <w:rPr>
            <w:rStyle w:val="Hyperlink"/>
            <w:rFonts w:ascii="Times New Roman" w:hAnsi="Times New Roman" w:cs="Times New Roman"/>
            <w:color w:val="auto"/>
            <w:sz w:val="22"/>
            <w:szCs w:val="22"/>
            <w:u w:val="none"/>
            <w:shd w:val="clear" w:color="auto" w:fill="FFFFFF"/>
          </w:rPr>
          <w:t>data integration</w:t>
        </w:r>
      </w:hyperlink>
      <w:r w:rsidRPr="000C13B4">
        <w:rPr>
          <w:rFonts w:ascii="Times New Roman" w:hAnsi="Times New Roman" w:cs="Times New Roman"/>
          <w:sz w:val="22"/>
          <w:szCs w:val="22"/>
          <w:shd w:val="clear" w:color="auto" w:fill="FFFFFF"/>
        </w:rPr>
        <w:t>,</w:t>
      </w:r>
      <w:r w:rsidRPr="000C13B4">
        <w:rPr>
          <w:rStyle w:val="apple-converted-space"/>
          <w:rFonts w:ascii="Times New Roman" w:hAnsi="Times New Roman" w:cs="Times New Roman"/>
          <w:sz w:val="22"/>
          <w:szCs w:val="22"/>
          <w:shd w:val="clear" w:color="auto" w:fill="FFFFFF"/>
        </w:rPr>
        <w:t> </w:t>
      </w:r>
      <w:hyperlink r:id="rId18" w:tooltip="Data management" w:history="1">
        <w:r w:rsidRPr="000C13B4">
          <w:rPr>
            <w:rStyle w:val="Hyperlink"/>
            <w:rFonts w:ascii="Times New Roman" w:hAnsi="Times New Roman" w:cs="Times New Roman"/>
            <w:color w:val="auto"/>
            <w:sz w:val="22"/>
            <w:szCs w:val="22"/>
            <w:u w:val="none"/>
            <w:shd w:val="clear" w:color="auto" w:fill="FFFFFF"/>
          </w:rPr>
          <w:t>data management</w:t>
        </w:r>
      </w:hyperlink>
      <w:r w:rsidRPr="000C13B4">
        <w:rPr>
          <w:rFonts w:ascii="Times New Roman" w:hAnsi="Times New Roman" w:cs="Times New Roman"/>
          <w:sz w:val="22"/>
          <w:szCs w:val="22"/>
          <w:shd w:val="clear" w:color="auto" w:fill="FFFFFF"/>
        </w:rPr>
        <w:t>,</w:t>
      </w:r>
      <w:r w:rsidRPr="000C13B4">
        <w:rPr>
          <w:rStyle w:val="apple-converted-space"/>
          <w:rFonts w:ascii="Times New Roman" w:hAnsi="Times New Roman" w:cs="Times New Roman"/>
          <w:sz w:val="22"/>
          <w:szCs w:val="22"/>
          <w:shd w:val="clear" w:color="auto" w:fill="FFFFFF"/>
        </w:rPr>
        <w:t> </w:t>
      </w:r>
      <w:hyperlink r:id="rId19" w:tooltip="Master Data Management" w:history="1">
        <w:r w:rsidRPr="000C13B4">
          <w:rPr>
            <w:rStyle w:val="Hyperlink"/>
            <w:rFonts w:ascii="Times New Roman" w:hAnsi="Times New Roman" w:cs="Times New Roman"/>
            <w:color w:val="auto"/>
            <w:sz w:val="22"/>
            <w:szCs w:val="22"/>
            <w:u w:val="none"/>
            <w:shd w:val="clear" w:color="auto" w:fill="FFFFFF"/>
          </w:rPr>
          <w:t>Master Data Management</w:t>
        </w:r>
      </w:hyperlink>
      <w:r w:rsidRPr="000C13B4">
        <w:rPr>
          <w:rFonts w:ascii="Times New Roman" w:hAnsi="Times New Roman" w:cs="Times New Roman"/>
          <w:sz w:val="22"/>
          <w:szCs w:val="22"/>
          <w:shd w:val="clear" w:color="auto" w:fill="FFFFFF"/>
        </w:rPr>
        <w:t>, data quality, data preparation and enterprise application integration .</w:t>
      </w:r>
    </w:p>
    <w:p w:rsidR="000C13B4" w:rsidRPr="000C13B4" w:rsidRDefault="00290B05" w:rsidP="00004E35">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It</w:t>
      </w:r>
      <w:r w:rsidR="000C13B4" w:rsidRPr="000C13B4">
        <w:rPr>
          <w:rStyle w:val="apple-converted-space"/>
          <w:rFonts w:ascii="Times New Roman" w:hAnsi="Times New Roman" w:cs="Times New Roman"/>
          <w:sz w:val="22"/>
          <w:szCs w:val="22"/>
          <w:shd w:val="clear" w:color="auto" w:fill="FFFFFF"/>
        </w:rPr>
        <w:t> </w:t>
      </w:r>
      <w:r w:rsidR="000C13B4" w:rsidRPr="000C13B4">
        <w:rPr>
          <w:rFonts w:ascii="Times New Roman" w:hAnsi="Times New Roman" w:cs="Times New Roman"/>
          <w:sz w:val="22"/>
          <w:szCs w:val="22"/>
          <w:shd w:val="clear" w:color="auto" w:fill="FFFFFF"/>
        </w:rPr>
        <w:t>provides a common set of application and data integration tools to build a service-oriented architecture, and connect, mediate, and manage services in real-time.</w:t>
      </w:r>
    </w:p>
    <w:p w:rsidR="00743E5A" w:rsidRPr="009270F7" w:rsidRDefault="00290B05"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Installed,</w:t>
      </w:r>
      <w:r w:rsidR="00743E5A" w:rsidRPr="00743E5A">
        <w:rPr>
          <w:rStyle w:val="apple-converted-space"/>
          <w:rFonts w:ascii="Times New Roman" w:hAnsi="Times New Roman" w:cs="Times New Roman"/>
          <w:color w:val="444545"/>
          <w:sz w:val="22"/>
          <w:szCs w:val="22"/>
          <w:shd w:val="clear" w:color="auto" w:fill="FFFFFF"/>
        </w:rPr>
        <w:t> </w:t>
      </w:r>
      <w:r>
        <w:rPr>
          <w:rFonts w:ascii="Times New Roman" w:hAnsi="Times New Roman" w:cs="Times New Roman"/>
          <w:sz w:val="22"/>
          <w:szCs w:val="22"/>
          <w:shd w:val="clear" w:color="auto" w:fill="FFFFFF"/>
        </w:rPr>
        <w:t xml:space="preserve">configured </w:t>
      </w:r>
      <w:r w:rsidR="00743E5A" w:rsidRPr="009270F7">
        <w:rPr>
          <w:rFonts w:ascii="Times New Roman" w:hAnsi="Times New Roman" w:cs="Times New Roman"/>
          <w:sz w:val="22"/>
          <w:szCs w:val="22"/>
          <w:shd w:val="clear" w:color="auto" w:fill="FFFFFF"/>
        </w:rPr>
        <w:t>and tuned Informatica’s Data Q</w:t>
      </w:r>
      <w:r>
        <w:rPr>
          <w:rFonts w:ascii="Times New Roman" w:hAnsi="Times New Roman" w:cs="Times New Roman"/>
          <w:sz w:val="22"/>
          <w:szCs w:val="22"/>
          <w:shd w:val="clear" w:color="auto" w:fill="FFFFFF"/>
        </w:rPr>
        <w:t xml:space="preserve">uality Tool and </w:t>
      </w:r>
      <w:r w:rsidR="00743E5A" w:rsidRPr="009270F7">
        <w:rPr>
          <w:rFonts w:ascii="Times New Roman" w:hAnsi="Times New Roman" w:cs="Times New Roman"/>
          <w:sz w:val="22"/>
          <w:szCs w:val="22"/>
          <w:shd w:val="clear" w:color="auto" w:fill="FFFFFF"/>
        </w:rPr>
        <w:t>implemented Informatica’s Data Quality applications for bot</w:t>
      </w:r>
      <w:r>
        <w:rPr>
          <w:rFonts w:ascii="Times New Roman" w:hAnsi="Times New Roman" w:cs="Times New Roman"/>
          <w:sz w:val="22"/>
          <w:szCs w:val="22"/>
          <w:shd w:val="clear" w:color="auto" w:fill="FFFFFF"/>
        </w:rPr>
        <w:t>h business and technology users</w:t>
      </w:r>
      <w:r w:rsidR="00743E5A" w:rsidRPr="009270F7">
        <w:rPr>
          <w:rFonts w:ascii="Times New Roman" w:hAnsi="Times New Roman" w:cs="Times New Roman"/>
          <w:sz w:val="22"/>
          <w:szCs w:val="22"/>
          <w:shd w:val="clear" w:color="auto" w:fill="FFFFFF"/>
        </w:rPr>
        <w:t>.</w:t>
      </w:r>
    </w:p>
    <w:p w:rsidR="00747744" w:rsidRPr="00F76A90" w:rsidRDefault="00290B05" w:rsidP="00F76A90">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Used of DQ standard, Data Profiling guide lines</w:t>
      </w:r>
      <w:r w:rsidR="00743E5A" w:rsidRPr="009270F7">
        <w:rPr>
          <w:rFonts w:ascii="Times New Roman" w:hAnsi="Times New Roman" w:cs="Times New Roman"/>
          <w:sz w:val="22"/>
          <w:szCs w:val="22"/>
          <w:shd w:val="clear" w:color="auto" w:fill="FFFFFF"/>
        </w:rPr>
        <w:t>, Process Sequence, Dictionaries, DQ</w:t>
      </w:r>
      <w:r w:rsidR="00884FB5">
        <w:rPr>
          <w:rFonts w:ascii="Times New Roman" w:hAnsi="Times New Roman" w:cs="Times New Roman"/>
          <w:sz w:val="22"/>
          <w:szCs w:val="22"/>
          <w:shd w:val="clear" w:color="auto" w:fill="FFFFFF"/>
        </w:rPr>
        <w:t xml:space="preserve"> Lifecycles, Naming </w:t>
      </w:r>
      <w:r w:rsidR="00884FB5">
        <w:rPr>
          <w:rFonts w:ascii="Times New Roman" w:hAnsi="Times New Roman" w:cs="Times New Roman"/>
          <w:sz w:val="22"/>
          <w:szCs w:val="22"/>
          <w:shd w:val="clear" w:color="auto" w:fill="FFFFFF"/>
        </w:rPr>
        <w:lastRenderedPageBreak/>
        <w:t xml:space="preserve">Convention </w:t>
      </w:r>
      <w:r w:rsidR="00884FB5" w:rsidRPr="009270F7">
        <w:rPr>
          <w:rFonts w:ascii="Times New Roman" w:hAnsi="Times New Roman" w:cs="Times New Roman"/>
          <w:sz w:val="22"/>
          <w:szCs w:val="22"/>
          <w:shd w:val="clear" w:color="auto" w:fill="FFFFFF"/>
        </w:rPr>
        <w:t>and Version</w:t>
      </w:r>
      <w:r w:rsidR="00743E5A" w:rsidRPr="009270F7">
        <w:rPr>
          <w:rFonts w:ascii="Times New Roman" w:hAnsi="Times New Roman" w:cs="Times New Roman"/>
          <w:sz w:val="22"/>
          <w:szCs w:val="22"/>
          <w:shd w:val="clear" w:color="auto" w:fill="FFFFFF"/>
        </w:rPr>
        <w:t xml:space="preserve"> Control for </w:t>
      </w:r>
      <w:r w:rsidR="00884FB5">
        <w:rPr>
          <w:rFonts w:ascii="Times New Roman" w:hAnsi="Times New Roman" w:cs="Times New Roman"/>
          <w:sz w:val="22"/>
          <w:szCs w:val="22"/>
          <w:shd w:val="clear" w:color="auto" w:fill="FFFFFF"/>
        </w:rPr>
        <w:t>different tools</w:t>
      </w:r>
      <w:r w:rsidR="00743E5A" w:rsidRPr="009270F7">
        <w:rPr>
          <w:rFonts w:ascii="Times New Roman" w:hAnsi="Times New Roman" w:cs="Times New Roman"/>
          <w:sz w:val="22"/>
          <w:szCs w:val="22"/>
          <w:shd w:val="clear" w:color="auto" w:fill="FFFFFF"/>
        </w:rPr>
        <w:t>.</w:t>
      </w:r>
    </w:p>
    <w:p w:rsidR="00747744" w:rsidRDefault="00F76A90" w:rsidP="00E55D5A">
      <w:pPr>
        <w:numPr>
          <w:ilvl w:val="0"/>
          <w:numId w:val="1"/>
        </w:numPr>
        <w:ind w:left="180" w:right="-540" w:hanging="283"/>
        <w:jc w:val="both"/>
        <w:rPr>
          <w:rFonts w:ascii="Times New Roman" w:hAnsi="Times New Roman" w:cs="Times New Roman"/>
          <w:sz w:val="22"/>
          <w:szCs w:val="22"/>
          <w:shd w:val="clear" w:color="auto" w:fill="FFFFFF"/>
        </w:rPr>
      </w:pPr>
      <w:r w:rsidRPr="00747744">
        <w:rPr>
          <w:rFonts w:ascii="Times New Roman" w:hAnsi="Times New Roman" w:cs="Times New Roman"/>
          <w:sz w:val="22"/>
          <w:szCs w:val="22"/>
          <w:shd w:val="clear" w:color="auto" w:fill="FFFFFF"/>
        </w:rPr>
        <w:t>D</w:t>
      </w:r>
      <w:r w:rsidR="00747744" w:rsidRPr="00747744">
        <w:rPr>
          <w:rFonts w:ascii="Times New Roman" w:hAnsi="Times New Roman" w:cs="Times New Roman"/>
          <w:sz w:val="22"/>
          <w:szCs w:val="22"/>
          <w:shd w:val="clear" w:color="auto" w:fill="FFFFFF"/>
        </w:rPr>
        <w:t>esigned</w:t>
      </w:r>
      <w:r>
        <w:rPr>
          <w:rFonts w:ascii="Times New Roman" w:hAnsi="Times New Roman" w:cs="Times New Roman"/>
          <w:sz w:val="22"/>
          <w:szCs w:val="22"/>
          <w:shd w:val="clear" w:color="auto" w:fill="FFFFFF"/>
        </w:rPr>
        <w:t xml:space="preserve"> Python</w:t>
      </w:r>
      <w:r w:rsidR="00747744" w:rsidRPr="00747744">
        <w:rPr>
          <w:rFonts w:ascii="Times New Roman" w:hAnsi="Times New Roman" w:cs="Times New Roman"/>
          <w:sz w:val="22"/>
          <w:szCs w:val="22"/>
          <w:shd w:val="clear" w:color="auto" w:fill="FFFFFF"/>
        </w:rPr>
        <w:t xml:space="preserve"> to have an uncluttered visual layout, often using English keywords where other languages use punctuation.</w:t>
      </w:r>
    </w:p>
    <w:p w:rsidR="00922577" w:rsidRDefault="00F76A90" w:rsidP="00922577">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of Python to support multiple programming imperative and functional programming </w:t>
      </w:r>
      <w:r w:rsidRPr="00747744">
        <w:rPr>
          <w:rFonts w:ascii="Times New Roman" w:hAnsi="Times New Roman" w:cs="Times New Roman"/>
          <w:sz w:val="22"/>
          <w:szCs w:val="22"/>
          <w:shd w:val="clear" w:color="auto" w:fill="FFFFFF"/>
        </w:rPr>
        <w:t>or</w:t>
      </w:r>
      <w:r>
        <w:rPr>
          <w:rStyle w:val="apple-converted-space"/>
          <w:rFonts w:ascii="Times New Roman" w:hAnsi="Times New Roman" w:cs="Times New Roman"/>
          <w:sz w:val="22"/>
          <w:szCs w:val="22"/>
          <w:shd w:val="clear" w:color="auto" w:fill="FFFFFF"/>
        </w:rPr>
        <w:t xml:space="preserve"> procedural styles .</w:t>
      </w:r>
    </w:p>
    <w:p w:rsidR="005A4740" w:rsidRPr="005A4740" w:rsidRDefault="005A4740" w:rsidP="00922577">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Performed IDQ </w:t>
      </w:r>
      <w:r w:rsidRPr="005A4740">
        <w:rPr>
          <w:rFonts w:ascii="Times New Roman" w:hAnsi="Times New Roman" w:cs="Times New Roman"/>
          <w:sz w:val="22"/>
          <w:szCs w:val="22"/>
          <w:shd w:val="clear" w:color="auto" w:fill="FFFFFF"/>
        </w:rPr>
        <w:t xml:space="preserve">at the point of entry for each mandatory attribute from each source </w:t>
      </w:r>
      <w:r w:rsidR="00290B05" w:rsidRPr="005A4740">
        <w:rPr>
          <w:rFonts w:ascii="Times New Roman" w:hAnsi="Times New Roman" w:cs="Times New Roman"/>
          <w:sz w:val="22"/>
          <w:szCs w:val="22"/>
          <w:shd w:val="clear" w:color="auto" w:fill="FFFFFF"/>
        </w:rPr>
        <w:t>system, attribute</w:t>
      </w:r>
      <w:r w:rsidRPr="005A4740">
        <w:rPr>
          <w:rFonts w:ascii="Times New Roman" w:hAnsi="Times New Roman" w:cs="Times New Roman"/>
          <w:sz w:val="22"/>
          <w:szCs w:val="22"/>
          <w:shd w:val="clear" w:color="auto" w:fill="FFFFFF"/>
        </w:rPr>
        <w:t xml:space="preserve"> values are created way after the initial creation of the transaction</w:t>
      </w:r>
      <w:r>
        <w:rPr>
          <w:rFonts w:ascii="Times New Roman" w:hAnsi="Times New Roman" w:cs="Times New Roman"/>
          <w:sz w:val="22"/>
          <w:szCs w:val="22"/>
          <w:shd w:val="clear" w:color="auto" w:fill="FFFFFF"/>
        </w:rPr>
        <w:t>.</w:t>
      </w:r>
    </w:p>
    <w:p w:rsidR="00922577" w:rsidRPr="00922577" w:rsidRDefault="00290B05" w:rsidP="00922577">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Involved IBM Info sphere</w:t>
      </w:r>
      <w:r w:rsidR="00922577">
        <w:rPr>
          <w:rStyle w:val="apple-converted-space"/>
          <w:color w:val="323232"/>
          <w:shd w:val="clear" w:color="auto" w:fill="FFFFFF"/>
        </w:rPr>
        <w:t> </w:t>
      </w:r>
      <w:r w:rsidR="00922577" w:rsidRPr="00922577">
        <w:rPr>
          <w:rFonts w:ascii="Times New Roman" w:hAnsi="Times New Roman" w:cs="Times New Roman"/>
          <w:sz w:val="22"/>
          <w:szCs w:val="22"/>
          <w:shd w:val="clear" w:color="auto" w:fill="FFFFFF"/>
        </w:rPr>
        <w:t>integrate MDM into existing business processes and technical architectures.</w:t>
      </w:r>
    </w:p>
    <w:p w:rsidR="00D817A3" w:rsidRDefault="00D817A3"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of OS(object System) to manage the </w:t>
      </w:r>
      <w:r w:rsidR="009E3F87">
        <w:rPr>
          <w:rFonts w:ascii="Times New Roman" w:hAnsi="Times New Roman" w:cs="Times New Roman"/>
          <w:sz w:val="22"/>
          <w:szCs w:val="22"/>
          <w:shd w:val="clear" w:color="auto" w:fill="FFFFFF"/>
        </w:rPr>
        <w:t>group of di</w:t>
      </w:r>
      <w:r w:rsidR="00290B05">
        <w:rPr>
          <w:rFonts w:ascii="Times New Roman" w:hAnsi="Times New Roman" w:cs="Times New Roman"/>
          <w:sz w:val="22"/>
          <w:szCs w:val="22"/>
          <w:shd w:val="clear" w:color="auto" w:fill="FFFFFF"/>
        </w:rPr>
        <w:t>fferent software’s and networks</w:t>
      </w:r>
      <w:r w:rsidR="009E3F87">
        <w:rPr>
          <w:rFonts w:ascii="Times New Roman" w:hAnsi="Times New Roman" w:cs="Times New Roman"/>
          <w:sz w:val="22"/>
          <w:szCs w:val="22"/>
          <w:shd w:val="clear" w:color="auto" w:fill="FFFFFF"/>
        </w:rPr>
        <w:t xml:space="preserve">. </w:t>
      </w:r>
    </w:p>
    <w:p w:rsidR="00B85716" w:rsidRPr="00747744" w:rsidRDefault="00B85716"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Transferred the data from database management system to another file to used of Kettle . </w:t>
      </w:r>
    </w:p>
    <w:p w:rsidR="00743E5A" w:rsidRPr="009270F7" w:rsidRDefault="00743E5A" w:rsidP="00E55D5A">
      <w:pPr>
        <w:numPr>
          <w:ilvl w:val="0"/>
          <w:numId w:val="1"/>
        </w:numPr>
        <w:ind w:left="180" w:right="-540" w:hanging="283"/>
        <w:jc w:val="both"/>
        <w:rPr>
          <w:rStyle w:val="apple-converted-space"/>
          <w:rFonts w:ascii="Times New Roman" w:hAnsi="Times New Roman" w:cs="Times New Roman"/>
          <w:sz w:val="22"/>
          <w:szCs w:val="22"/>
          <w:shd w:val="clear" w:color="auto" w:fill="FFFFFF"/>
        </w:rPr>
      </w:pPr>
      <w:r w:rsidRPr="009270F7">
        <w:rPr>
          <w:rFonts w:ascii="Times New Roman" w:hAnsi="Times New Roman" w:cs="Times New Roman"/>
          <w:sz w:val="22"/>
          <w:szCs w:val="22"/>
          <w:shd w:val="clear" w:color="auto" w:fill="FFFFFF"/>
        </w:rPr>
        <w:t xml:space="preserve">Worked on </w:t>
      </w:r>
      <w:r w:rsidRPr="009270F7">
        <w:rPr>
          <w:rStyle w:val="apple-converted-space"/>
          <w:rFonts w:ascii="Times New Roman" w:hAnsi="Times New Roman" w:cs="Times New Roman"/>
          <w:sz w:val="22"/>
          <w:szCs w:val="22"/>
          <w:shd w:val="clear" w:color="auto" w:fill="FFFFFF"/>
        </w:rPr>
        <w:t> </w:t>
      </w:r>
      <w:r w:rsidRPr="009270F7">
        <w:rPr>
          <w:rFonts w:ascii="Times New Roman" w:hAnsi="Times New Roman" w:cs="Times New Roman"/>
          <w:sz w:val="22"/>
          <w:szCs w:val="22"/>
          <w:shd w:val="clear" w:color="auto" w:fill="FFFFFF"/>
        </w:rPr>
        <w:t>Informatica’s Data Quality as a service in a SOA or Web Services architecture</w:t>
      </w:r>
      <w:r w:rsidRPr="009270F7">
        <w:rPr>
          <w:rStyle w:val="apple-converted-space"/>
          <w:rFonts w:ascii="Times New Roman" w:hAnsi="Times New Roman" w:cs="Times New Roman"/>
          <w:sz w:val="22"/>
          <w:szCs w:val="22"/>
          <w:shd w:val="clear" w:color="auto" w:fill="FFFFFF"/>
        </w:rPr>
        <w:t> .</w:t>
      </w:r>
    </w:p>
    <w:p w:rsidR="00743E5A" w:rsidRDefault="00743E5A" w:rsidP="00E55D5A">
      <w:pPr>
        <w:numPr>
          <w:ilvl w:val="0"/>
          <w:numId w:val="1"/>
        </w:numPr>
        <w:ind w:left="180" w:right="-540" w:hanging="283"/>
        <w:jc w:val="both"/>
        <w:rPr>
          <w:rFonts w:ascii="Times New Roman" w:hAnsi="Times New Roman" w:cs="Times New Roman"/>
          <w:sz w:val="22"/>
          <w:szCs w:val="22"/>
          <w:shd w:val="clear" w:color="auto" w:fill="FFFFFF"/>
        </w:rPr>
      </w:pPr>
      <w:r w:rsidRPr="009270F7">
        <w:rPr>
          <w:rStyle w:val="apple-converted-space"/>
          <w:rFonts w:ascii="Times New Roman" w:hAnsi="Times New Roman" w:cs="Times New Roman"/>
          <w:sz w:val="22"/>
          <w:szCs w:val="22"/>
          <w:shd w:val="clear" w:color="auto" w:fill="FFFFFF"/>
        </w:rPr>
        <w:t xml:space="preserve">Developed </w:t>
      </w:r>
      <w:r w:rsidRPr="009270F7">
        <w:rPr>
          <w:rFonts w:ascii="Times New Roman" w:hAnsi="Times New Roman" w:cs="Times New Roman"/>
          <w:sz w:val="22"/>
          <w:szCs w:val="22"/>
          <w:shd w:val="clear" w:color="auto" w:fill="FFFFFF"/>
        </w:rPr>
        <w:t>confidence factor scoring system, Run the Scorecard, Edit the Scorecard, Configure Thresholds and designed Score Carding patterns use of Informatica DQ.</w:t>
      </w:r>
    </w:p>
    <w:p w:rsidR="006833C7" w:rsidRPr="009270F7" w:rsidRDefault="006833C7"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DB2 on cloud and for its integration of data and for data storage , it’s a tool of DBMS </w:t>
      </w:r>
    </w:p>
    <w:p w:rsidR="00C835AC" w:rsidRPr="009270F7" w:rsidRDefault="00C835AC" w:rsidP="00E55D5A">
      <w:pPr>
        <w:numPr>
          <w:ilvl w:val="0"/>
          <w:numId w:val="1"/>
        </w:numPr>
        <w:ind w:left="180" w:right="-540" w:hanging="283"/>
        <w:jc w:val="both"/>
        <w:rPr>
          <w:rFonts w:ascii="Times New Roman" w:hAnsi="Times New Roman" w:cs="Times New Roman"/>
          <w:sz w:val="22"/>
          <w:szCs w:val="22"/>
          <w:shd w:val="clear" w:color="auto" w:fill="FFFFFF"/>
        </w:rPr>
      </w:pPr>
      <w:r w:rsidRPr="009270F7">
        <w:rPr>
          <w:rFonts w:ascii="Times New Roman" w:hAnsi="Times New Roman" w:cs="Times New Roman"/>
          <w:sz w:val="22"/>
          <w:szCs w:val="22"/>
          <w:shd w:val="clear" w:color="auto" w:fill="FFFFFF"/>
        </w:rPr>
        <w:t>Installed of Cloud and Salesforce and all the tools of Cloud for integration .</w:t>
      </w:r>
    </w:p>
    <w:p w:rsidR="00C835AC" w:rsidRPr="00922577" w:rsidRDefault="00C835AC" w:rsidP="00E55D5A">
      <w:pPr>
        <w:numPr>
          <w:ilvl w:val="0"/>
          <w:numId w:val="1"/>
        </w:numPr>
        <w:ind w:left="180" w:right="-540" w:hanging="283"/>
        <w:jc w:val="both"/>
        <w:rPr>
          <w:rFonts w:ascii="Times New Roman" w:hAnsi="Times New Roman" w:cs="Times New Roman"/>
          <w:sz w:val="22"/>
          <w:szCs w:val="22"/>
          <w:shd w:val="clear" w:color="auto" w:fill="FFFFFF"/>
        </w:rPr>
      </w:pPr>
      <w:r w:rsidRPr="009270F7">
        <w:rPr>
          <w:rFonts w:ascii="Times New Roman" w:hAnsi="Times New Roman" w:cs="Times New Roman"/>
          <w:sz w:val="22"/>
          <w:szCs w:val="22"/>
          <w:shd w:val="clear" w:color="auto" w:fill="FFFFFF"/>
        </w:rPr>
        <w:t>Used of Informatica Cloud is easily connect to vari</w:t>
      </w:r>
      <w:r w:rsidR="00290B05">
        <w:rPr>
          <w:rFonts w:ascii="Times New Roman" w:hAnsi="Times New Roman" w:cs="Times New Roman"/>
          <w:sz w:val="22"/>
          <w:szCs w:val="22"/>
          <w:shd w:val="clear" w:color="auto" w:fill="FFFFFF"/>
        </w:rPr>
        <w:t>e</w:t>
      </w:r>
      <w:r w:rsidRPr="009270F7">
        <w:rPr>
          <w:rFonts w:ascii="Times New Roman" w:hAnsi="Times New Roman" w:cs="Times New Roman"/>
          <w:sz w:val="22"/>
          <w:szCs w:val="22"/>
          <w:shd w:val="clear" w:color="auto" w:fill="FFFFFF"/>
        </w:rPr>
        <w:t xml:space="preserve">ty of cloud </w:t>
      </w:r>
      <w:r w:rsidR="00290B05">
        <w:rPr>
          <w:rFonts w:ascii="Times New Roman" w:hAnsi="Times New Roman" w:cs="Times New Roman"/>
        </w:rPr>
        <w:t>on-premises,</w:t>
      </w:r>
      <w:r w:rsidR="00290B05" w:rsidRPr="009270F7">
        <w:rPr>
          <w:rFonts w:ascii="Times New Roman" w:hAnsi="Times New Roman" w:cs="Times New Roman"/>
        </w:rPr>
        <w:t xml:space="preserve"> mobile</w:t>
      </w:r>
      <w:r w:rsidR="00290B05">
        <w:rPr>
          <w:rFonts w:ascii="Times New Roman" w:hAnsi="Times New Roman" w:cs="Times New Roman"/>
        </w:rPr>
        <w:t xml:space="preserve"> and social data sources</w:t>
      </w:r>
      <w:r w:rsidRPr="009270F7">
        <w:rPr>
          <w:rFonts w:ascii="Times New Roman" w:hAnsi="Times New Roman" w:cs="Times New Roman"/>
        </w:rPr>
        <w:t>.</w:t>
      </w:r>
    </w:p>
    <w:p w:rsidR="00922577" w:rsidRPr="003174EA" w:rsidRDefault="00922577"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rPr>
        <w:t xml:space="preserve">Used of Cloud </w:t>
      </w:r>
      <w:r w:rsidR="00290B05">
        <w:rPr>
          <w:rFonts w:ascii="Times New Roman" w:hAnsi="Times New Roman" w:cs="Times New Roman"/>
        </w:rPr>
        <w:t>Info sphere</w:t>
      </w:r>
      <w:r w:rsidR="003174EA">
        <w:rPr>
          <w:rFonts w:ascii="Times New Roman" w:hAnsi="Times New Roman" w:cs="Times New Roman"/>
        </w:rPr>
        <w:t xml:space="preserve"> for</w:t>
      </w:r>
      <w:r w:rsidRPr="003174EA">
        <w:rPr>
          <w:rFonts w:ascii="Times New Roman" w:hAnsi="Times New Roman" w:cs="Times New Roman"/>
          <w:sz w:val="22"/>
          <w:szCs w:val="22"/>
          <w:shd w:val="clear" w:color="auto" w:fill="FFFFFF"/>
        </w:rPr>
        <w:t>devel</w:t>
      </w:r>
      <w:r w:rsidR="003174EA" w:rsidRPr="003174EA">
        <w:rPr>
          <w:rFonts w:ascii="Times New Roman" w:hAnsi="Times New Roman" w:cs="Times New Roman"/>
          <w:sz w:val="22"/>
          <w:szCs w:val="22"/>
          <w:shd w:val="clear" w:color="auto" w:fill="FFFFFF"/>
        </w:rPr>
        <w:t>opment and testing env</w:t>
      </w:r>
      <w:r w:rsidR="00290B05">
        <w:rPr>
          <w:rFonts w:ascii="Times New Roman" w:hAnsi="Times New Roman" w:cs="Times New Roman"/>
          <w:sz w:val="22"/>
          <w:szCs w:val="22"/>
          <w:shd w:val="clear" w:color="auto" w:fill="FFFFFF"/>
        </w:rPr>
        <w:t>ironments and even move some of</w:t>
      </w:r>
      <w:r w:rsidRPr="003174EA">
        <w:rPr>
          <w:rFonts w:ascii="Times New Roman" w:hAnsi="Times New Roman" w:cs="Times New Roman"/>
          <w:sz w:val="22"/>
          <w:szCs w:val="22"/>
          <w:shd w:val="clear" w:color="auto" w:fill="FFFFFF"/>
        </w:rPr>
        <w:t xml:space="preserve"> existing workloads to t</w:t>
      </w:r>
      <w:r w:rsidR="003174EA" w:rsidRPr="003174EA">
        <w:rPr>
          <w:rFonts w:ascii="Times New Roman" w:hAnsi="Times New Roman" w:cs="Times New Roman"/>
          <w:sz w:val="22"/>
          <w:szCs w:val="22"/>
          <w:shd w:val="clear" w:color="auto" w:fill="FFFFFF"/>
        </w:rPr>
        <w:t xml:space="preserve">he cloud without impacting </w:t>
      </w:r>
      <w:r w:rsidRPr="003174EA">
        <w:rPr>
          <w:rFonts w:ascii="Times New Roman" w:hAnsi="Times New Roman" w:cs="Times New Roman"/>
          <w:sz w:val="22"/>
          <w:szCs w:val="22"/>
          <w:shd w:val="clear" w:color="auto" w:fill="FFFFFF"/>
        </w:rPr>
        <w:t>production systems.</w:t>
      </w:r>
    </w:p>
    <w:p w:rsidR="00C835AC" w:rsidRPr="00C835AC" w:rsidRDefault="00C835AC"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Cloud </w:t>
      </w:r>
      <w:r w:rsidRPr="00C835AC">
        <w:rPr>
          <w:rFonts w:ascii="Times New Roman" w:hAnsi="Times New Roman" w:cs="Times New Roman"/>
          <w:sz w:val="22"/>
          <w:szCs w:val="22"/>
          <w:shd w:val="clear" w:color="auto" w:fill="FFFFFF"/>
        </w:rPr>
        <w:t xml:space="preserve">involved </w:t>
      </w:r>
      <w:r w:rsidRPr="00C835AC">
        <w:rPr>
          <w:rFonts w:ascii="Times New Roman" w:hAnsi="Times New Roman" w:cs="Times New Roman"/>
        </w:rPr>
        <w:t>beyond traditional point-to-point integration vendors by offering the most complete suite of cloud integration for batch and real time patterns, cloud test data management, cloud data quality and cloud master</w:t>
      </w:r>
      <w:r>
        <w:rPr>
          <w:rFonts w:ascii="Times New Roman" w:hAnsi="Times New Roman" w:cs="Times New Roman"/>
        </w:rPr>
        <w:t>.</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Installed Informatica MDM platform on Web logic Application Server and did the configuration.</w:t>
      </w:r>
    </w:p>
    <w:p w:rsidR="00A94048" w:rsidRPr="00927696" w:rsidRDefault="002228BC" w:rsidP="00E55D5A">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Designed and Developed ETL processes using </w:t>
      </w:r>
      <w:r w:rsidR="00290B05">
        <w:rPr>
          <w:rFonts w:ascii="Times New Roman" w:hAnsi="Times New Roman" w:cs="Times New Roman"/>
          <w:sz w:val="22"/>
          <w:szCs w:val="22"/>
          <w:shd w:val="clear" w:color="auto" w:fill="FFFFFF"/>
        </w:rPr>
        <w:t>data stage</w:t>
      </w:r>
      <w:r>
        <w:rPr>
          <w:rFonts w:ascii="Times New Roman" w:hAnsi="Times New Roman" w:cs="Times New Roman"/>
          <w:sz w:val="22"/>
          <w:szCs w:val="22"/>
          <w:shd w:val="clear" w:color="auto" w:fill="FFFFFF"/>
        </w:rPr>
        <w:t xml:space="preserve"> designer to load data into oracle database.</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Unix Shell scripts for FTP/MFT, Error handling, Error reports, Parameter files etc.</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Configured the PLM for Process application in accordance to the Kroger’s requirements.</w:t>
      </w: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Built project plans and developed detailed data migration process documentations for KMP and KLP projects.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Worked on column level data validation rules on the source data before the data enters the records by record of data stage of formatting and standardization.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Used DataStage Manager to implement the Import and Export Interfaces.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Configured PLM for Process Core data to maintain data list including Global Specification Management (GSM) common data, GSM compliance data, New Product Development (NPD) data, Supply Chain Relationship Management (SCRM) data, and Workflow Administration (WFA) data.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Extended Attributes that captures textual, numeric, Boolean, calculated, date, and range data to support client’s inclusive requirements.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Performed the ETL coding using Informatica Power center 9.1 (Designer, Workflow Manager, Workflow Monitor) and B2B.</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Installation/Config/Upgrade of Fusion Middleware Web logic (WSL), Discoverer 11g and configuring it with Oracle EBS R12.1.3.</w:t>
      </w:r>
    </w:p>
    <w:p w:rsidR="003D5F6A" w:rsidRPr="00927696" w:rsidRDefault="003D5F6A"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Pentaho Jobs and transformations to load data from CSV, Excel files to MYSQL database </w:t>
      </w:r>
    </w:p>
    <w:p w:rsidR="003D5F6A" w:rsidRPr="00927696" w:rsidRDefault="003D5F6A"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Jobs and transformations in Pentaho Kettle to move Oracle data pump files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Configured and Installed Oracle RAC 10g &amp; Grid Control 10g on RHAS 4.0 - for applications based on Java OLTP.</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Track and report upon testing activities, including the test case execution of data stage, defect status if any defects opened during execution and the testing results status.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Performed the Informatica code review and ETL design review of other team members.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Managed Custom data while creating extended attributes to capture custom information and elements that are unique to client’s business.</w:t>
      </w:r>
    </w:p>
    <w:p w:rsidR="00A94048" w:rsidRPr="00927696" w:rsidRDefault="00A94048" w:rsidP="00707738">
      <w:pPr>
        <w:widowControl/>
        <w:suppressAutoHyphens w:val="0"/>
        <w:autoSpaceDN w:val="0"/>
        <w:adjustRightInd w:val="0"/>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Used SSIS packages to move logins and jobs from one server to another server.</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lastRenderedPageBreak/>
        <w:t>Demonstrated out-of-box reports provided within the OPLA solution.</w:t>
      </w:r>
    </w:p>
    <w:p w:rsidR="003277BE" w:rsidRPr="00927696" w:rsidRDefault="003277BE" w:rsidP="00E55D5A">
      <w:pPr>
        <w:ind w:left="180" w:right="-540"/>
        <w:jc w:val="both"/>
        <w:rPr>
          <w:rFonts w:ascii="Times New Roman" w:hAnsi="Times New Roman" w:cs="Times New Roman"/>
          <w:sz w:val="22"/>
          <w:szCs w:val="22"/>
          <w:shd w:val="clear" w:color="auto" w:fill="FFFFFF"/>
        </w:rPr>
      </w:pPr>
    </w:p>
    <w:p w:rsidR="00712389" w:rsidRPr="00927696" w:rsidRDefault="00A94048" w:rsidP="00E55D5A">
      <w:pPr>
        <w:ind w:right="-540"/>
        <w:jc w:val="both"/>
        <w:rPr>
          <w:rFonts w:ascii="Times New Roman" w:hAnsi="Times New Roman" w:cs="Times New Roman"/>
          <w:sz w:val="22"/>
          <w:szCs w:val="22"/>
          <w:shd w:val="clear" w:color="auto" w:fill="FFFFFF"/>
        </w:rPr>
      </w:pPr>
      <w:r w:rsidRPr="00927696">
        <w:rPr>
          <w:rFonts w:ascii="Times New Roman" w:hAnsi="Times New Roman" w:cs="Times New Roman"/>
          <w:b/>
          <w:sz w:val="22"/>
          <w:szCs w:val="22"/>
          <w:shd w:val="clear" w:color="auto" w:fill="FFFFFF"/>
        </w:rPr>
        <w:t>Environment:</w:t>
      </w:r>
      <w:r w:rsidRPr="00927696">
        <w:rPr>
          <w:rFonts w:ascii="Times New Roman" w:hAnsi="Times New Roman" w:cs="Times New Roman"/>
          <w:sz w:val="22"/>
          <w:szCs w:val="22"/>
          <w:shd w:val="clear" w:color="auto" w:fill="FFFFFF"/>
        </w:rPr>
        <w:t xml:space="preserve"> Oracle RDBMS 10g, OBIA/BI APPS 7.9.6/7.9.5,</w:t>
      </w:r>
      <w:r w:rsidR="000F2B8D">
        <w:rPr>
          <w:rFonts w:ascii="Times New Roman" w:hAnsi="Times New Roman" w:cs="Times New Roman"/>
          <w:sz w:val="22"/>
          <w:szCs w:val="22"/>
          <w:shd w:val="clear" w:color="auto" w:fill="FFFFFF"/>
        </w:rPr>
        <w:t xml:space="preserve"> Talend,</w:t>
      </w:r>
      <w:r w:rsidR="00C835AC">
        <w:rPr>
          <w:rFonts w:ascii="Times New Roman" w:hAnsi="Times New Roman" w:cs="Times New Roman"/>
          <w:sz w:val="22"/>
          <w:szCs w:val="22"/>
          <w:shd w:val="clear" w:color="auto" w:fill="FFFFFF"/>
        </w:rPr>
        <w:t xml:space="preserve"> Cloud</w:t>
      </w:r>
      <w:r w:rsidR="00144315">
        <w:rPr>
          <w:rFonts w:ascii="Times New Roman" w:hAnsi="Times New Roman" w:cs="Times New Roman"/>
          <w:sz w:val="22"/>
          <w:szCs w:val="22"/>
          <w:shd w:val="clear" w:color="auto" w:fill="FFFFFF"/>
        </w:rPr>
        <w:t>, Python</w:t>
      </w:r>
      <w:r w:rsidR="00C835AC">
        <w:rPr>
          <w:rFonts w:ascii="Times New Roman" w:hAnsi="Times New Roman" w:cs="Times New Roman"/>
          <w:sz w:val="22"/>
          <w:szCs w:val="22"/>
          <w:shd w:val="clear" w:color="auto" w:fill="FFFFFF"/>
        </w:rPr>
        <w:t xml:space="preserve"> ,</w:t>
      </w:r>
      <w:r w:rsidR="009D4AE3">
        <w:rPr>
          <w:rFonts w:ascii="Times New Roman" w:hAnsi="Times New Roman" w:cs="Times New Roman"/>
          <w:sz w:val="22"/>
          <w:szCs w:val="22"/>
          <w:shd w:val="clear" w:color="auto" w:fill="FFFFFF"/>
        </w:rPr>
        <w:t>SAP Sybase and features,</w:t>
      </w:r>
      <w:r w:rsidR="00C835AC">
        <w:rPr>
          <w:rFonts w:ascii="Times New Roman" w:hAnsi="Times New Roman" w:cs="Times New Roman"/>
          <w:sz w:val="22"/>
          <w:szCs w:val="22"/>
          <w:shd w:val="clear" w:color="auto" w:fill="FFFFFF"/>
        </w:rPr>
        <w:t xml:space="preserve"> Salesforce and </w:t>
      </w:r>
      <w:r w:rsidRPr="00927696">
        <w:rPr>
          <w:rFonts w:ascii="Times New Roman" w:hAnsi="Times New Roman" w:cs="Times New Roman"/>
          <w:sz w:val="22"/>
          <w:szCs w:val="22"/>
          <w:shd w:val="clear" w:color="auto" w:fill="FFFFFF"/>
        </w:rPr>
        <w:t>Oracle 11g ,SSIS,</w:t>
      </w:r>
      <w:r w:rsidR="006833C7">
        <w:rPr>
          <w:rFonts w:ascii="Times New Roman" w:hAnsi="Times New Roman" w:cs="Times New Roman"/>
          <w:sz w:val="22"/>
          <w:szCs w:val="22"/>
          <w:shd w:val="clear" w:color="auto" w:fill="FFFFFF"/>
        </w:rPr>
        <w:t xml:space="preserve">IBM DB2, </w:t>
      </w:r>
      <w:r w:rsidR="00E469E1">
        <w:rPr>
          <w:rFonts w:ascii="Times New Roman" w:hAnsi="Times New Roman" w:cs="Times New Roman"/>
          <w:sz w:val="22"/>
          <w:szCs w:val="22"/>
          <w:shd w:val="clear" w:color="auto" w:fill="FFFFFF"/>
        </w:rPr>
        <w:t>HDFS,Spark , Kafka</w:t>
      </w:r>
      <w:r w:rsidR="00B85716">
        <w:rPr>
          <w:rFonts w:ascii="Times New Roman" w:hAnsi="Times New Roman" w:cs="Times New Roman"/>
          <w:sz w:val="22"/>
          <w:szCs w:val="22"/>
          <w:shd w:val="clear" w:color="auto" w:fill="FFFFFF"/>
        </w:rPr>
        <w:t>, Kettle,</w:t>
      </w:r>
      <w:r w:rsidR="00991452">
        <w:rPr>
          <w:rFonts w:ascii="Times New Roman" w:hAnsi="Times New Roman" w:cs="Times New Roman"/>
          <w:sz w:val="22"/>
          <w:szCs w:val="22"/>
          <w:shd w:val="clear" w:color="auto" w:fill="FFFFFF"/>
        </w:rPr>
        <w:t>IDQ,</w:t>
      </w:r>
      <w:r w:rsidRPr="00927696">
        <w:rPr>
          <w:rFonts w:ascii="Times New Roman" w:hAnsi="Times New Roman" w:cs="Times New Roman"/>
          <w:sz w:val="22"/>
          <w:szCs w:val="22"/>
          <w:shd w:val="clear" w:color="auto" w:fill="FFFFFF"/>
        </w:rPr>
        <w:t xml:space="preserve"> Informatica 9.1/8.6,Datast</w:t>
      </w:r>
      <w:r w:rsidR="00D600D2" w:rsidRPr="00927696">
        <w:rPr>
          <w:rFonts w:ascii="Times New Roman" w:hAnsi="Times New Roman" w:cs="Times New Roman"/>
          <w:sz w:val="22"/>
          <w:szCs w:val="22"/>
          <w:shd w:val="clear" w:color="auto" w:fill="FFFFFF"/>
        </w:rPr>
        <w:t>age Enterprise 9.1/</w:t>
      </w:r>
      <w:r w:rsidRPr="00927696">
        <w:rPr>
          <w:rFonts w:ascii="Times New Roman" w:hAnsi="Times New Roman" w:cs="Times New Roman"/>
          <w:sz w:val="22"/>
          <w:szCs w:val="22"/>
          <w:shd w:val="clear" w:color="auto" w:fill="FFFFFF"/>
        </w:rPr>
        <w:t>8.0/7.5,Windows Server 2003/XP/7,</w:t>
      </w:r>
      <w:r w:rsidR="00190FF9">
        <w:rPr>
          <w:rFonts w:ascii="Times New Roman" w:hAnsi="Times New Roman" w:cs="Times New Roman"/>
          <w:sz w:val="22"/>
          <w:szCs w:val="22"/>
          <w:shd w:val="clear" w:color="auto" w:fill="FFFFFF"/>
        </w:rPr>
        <w:t xml:space="preserve">IBM </w:t>
      </w:r>
      <w:r w:rsidR="00567BBB">
        <w:rPr>
          <w:rFonts w:ascii="Times New Roman" w:hAnsi="Times New Roman" w:cs="Times New Roman"/>
          <w:sz w:val="22"/>
          <w:szCs w:val="22"/>
          <w:shd w:val="clear" w:color="auto" w:fill="FFFFFF"/>
        </w:rPr>
        <w:t>Info sphere</w:t>
      </w:r>
      <w:r w:rsidR="00190FF9">
        <w:rPr>
          <w:rFonts w:ascii="Times New Roman" w:hAnsi="Times New Roman" w:cs="Times New Roman"/>
          <w:sz w:val="22"/>
          <w:szCs w:val="22"/>
          <w:shd w:val="clear" w:color="auto" w:fill="FFFFFF"/>
        </w:rPr>
        <w:t>,</w:t>
      </w:r>
      <w:r w:rsidRPr="00927696">
        <w:rPr>
          <w:rFonts w:ascii="Times New Roman" w:hAnsi="Times New Roman" w:cs="Times New Roman"/>
          <w:sz w:val="22"/>
          <w:szCs w:val="22"/>
          <w:shd w:val="clear" w:color="auto" w:fill="FFFFFF"/>
        </w:rPr>
        <w:t xml:space="preserve"> Pentaho,</w:t>
      </w:r>
      <w:r w:rsidR="00794B7E" w:rsidRPr="00927696">
        <w:rPr>
          <w:rFonts w:ascii="Times New Roman" w:hAnsi="Times New Roman" w:cs="Times New Roman"/>
          <w:sz w:val="22"/>
          <w:szCs w:val="22"/>
          <w:shd w:val="clear" w:color="auto" w:fill="FFFFFF"/>
        </w:rPr>
        <w:t>Linux</w:t>
      </w:r>
      <w:r w:rsidR="00D600D2" w:rsidRPr="00927696">
        <w:rPr>
          <w:rFonts w:ascii="Times New Roman" w:hAnsi="Times New Roman" w:cs="Times New Roman"/>
          <w:sz w:val="22"/>
          <w:szCs w:val="22"/>
          <w:shd w:val="clear" w:color="auto" w:fill="FFFFFF"/>
        </w:rPr>
        <w:t>,</w:t>
      </w:r>
      <w:r w:rsidR="00794B7E" w:rsidRPr="00927696">
        <w:rPr>
          <w:rFonts w:ascii="Times New Roman" w:hAnsi="Times New Roman" w:cs="Times New Roman"/>
          <w:sz w:val="22"/>
          <w:szCs w:val="22"/>
          <w:shd w:val="clear" w:color="auto" w:fill="FFFFFF"/>
        </w:rPr>
        <w:t>Unix,</w:t>
      </w:r>
      <w:r w:rsidR="003D5F6A" w:rsidRPr="00927696">
        <w:rPr>
          <w:rFonts w:ascii="Times New Roman" w:hAnsi="Times New Roman" w:cs="Times New Roman"/>
          <w:sz w:val="22"/>
          <w:szCs w:val="22"/>
          <w:shd w:val="clear" w:color="auto" w:fill="FFFFFF"/>
        </w:rPr>
        <w:t xml:space="preserve"> Pentaho Kettle, Pentaho Metadata editor ,</w:t>
      </w:r>
      <w:r w:rsidR="00AD58C2" w:rsidRPr="00927696">
        <w:rPr>
          <w:rFonts w:ascii="Times New Roman" w:hAnsi="Times New Roman" w:cs="Times New Roman"/>
          <w:sz w:val="22"/>
          <w:szCs w:val="22"/>
          <w:shd w:val="clear" w:color="auto" w:fill="FFFFFF"/>
        </w:rPr>
        <w:t>Informatica MDM</w:t>
      </w:r>
      <w:r w:rsidRPr="00927696">
        <w:rPr>
          <w:rFonts w:ascii="Times New Roman" w:hAnsi="Times New Roman" w:cs="Times New Roman"/>
          <w:sz w:val="22"/>
          <w:szCs w:val="22"/>
          <w:shd w:val="clear" w:color="auto" w:fill="FFFFFF"/>
        </w:rPr>
        <w:t xml:space="preserve"> Agile Product Lifecycle Management (PLM) for Process 6.0, Unix Shell Scripting,</w:t>
      </w:r>
      <w:r w:rsidR="009F373D" w:rsidRPr="00927696">
        <w:rPr>
          <w:rFonts w:ascii="Times New Roman" w:hAnsi="Times New Roman" w:cs="Times New Roman"/>
          <w:sz w:val="22"/>
          <w:szCs w:val="22"/>
          <w:shd w:val="clear" w:color="auto" w:fill="FFFFFF"/>
        </w:rPr>
        <w:t>PL/SQL,</w:t>
      </w:r>
      <w:r w:rsidRPr="00927696">
        <w:rPr>
          <w:rFonts w:ascii="Times New Roman" w:hAnsi="Times New Roman" w:cs="Times New Roman"/>
          <w:sz w:val="22"/>
          <w:szCs w:val="22"/>
          <w:shd w:val="clear" w:color="auto" w:fill="FFFFFF"/>
        </w:rPr>
        <w:t>Oracle Business Intelligence Enterprise Edition (OBIEE) 10.1.3.x,Netezza, OBIEE (11.1.1.6.9), Oracle Product Lifecycle Analytics (OPLA) 3.0, Verdant Data Loader 6.0, ETL. </w:t>
      </w:r>
    </w:p>
    <w:p w:rsidR="003277BE" w:rsidRPr="00927696" w:rsidRDefault="003277BE" w:rsidP="00E55D5A">
      <w:pPr>
        <w:ind w:left="180" w:right="-540"/>
        <w:jc w:val="both"/>
        <w:rPr>
          <w:rFonts w:ascii="Times New Roman" w:hAnsi="Times New Roman" w:cs="Times New Roman"/>
          <w:sz w:val="22"/>
          <w:szCs w:val="22"/>
          <w:shd w:val="clear" w:color="auto" w:fill="FFFFFF"/>
        </w:rPr>
      </w:pPr>
    </w:p>
    <w:p w:rsidR="000F0B8A" w:rsidRPr="00927696" w:rsidRDefault="000F0B8A" w:rsidP="00E55D5A">
      <w:pPr>
        <w:ind w:left="180" w:right="-540"/>
        <w:rPr>
          <w:rFonts w:ascii="Times New Roman" w:eastAsia="Times New Roman" w:hAnsi="Times New Roman" w:cs="Times New Roman"/>
          <w:b/>
          <w:bCs/>
          <w:sz w:val="22"/>
          <w:szCs w:val="22"/>
          <w:shd w:val="clear" w:color="auto" w:fill="FFFFFF"/>
        </w:rPr>
      </w:pPr>
    </w:p>
    <w:p w:rsidR="000F0B8A" w:rsidRPr="00927696" w:rsidRDefault="000F0B8A" w:rsidP="00E55D5A">
      <w:pPr>
        <w:ind w:left="180" w:right="-540"/>
        <w:rPr>
          <w:rFonts w:ascii="Times New Roman" w:eastAsia="Times New Roman" w:hAnsi="Times New Roman" w:cs="Times New Roman"/>
          <w:b/>
          <w:bCs/>
          <w:sz w:val="22"/>
          <w:szCs w:val="22"/>
          <w:shd w:val="clear" w:color="auto" w:fill="FFFFFF"/>
        </w:rPr>
      </w:pPr>
    </w:p>
    <w:p w:rsidR="008218A7" w:rsidRPr="00927696" w:rsidRDefault="00884FB5" w:rsidP="00E55D5A">
      <w:pPr>
        <w:ind w:right="-540"/>
        <w:rPr>
          <w:rFonts w:ascii="Times New Roman" w:eastAsia="Times New Roman" w:hAnsi="Times New Roman" w:cs="Times New Roman"/>
          <w:b/>
          <w:bCs/>
          <w:sz w:val="22"/>
          <w:szCs w:val="22"/>
          <w:shd w:val="clear" w:color="auto" w:fill="FFFFFF"/>
        </w:rPr>
      </w:pPr>
      <w:r>
        <w:rPr>
          <w:rFonts w:ascii="Times New Roman" w:eastAsia="Times New Roman" w:hAnsi="Times New Roman" w:cs="Times New Roman"/>
          <w:b/>
          <w:bCs/>
          <w:color w:val="1F497D" w:themeColor="text2"/>
          <w:sz w:val="22"/>
          <w:szCs w:val="22"/>
          <w:shd w:val="clear" w:color="auto" w:fill="FFFFFF"/>
        </w:rPr>
        <w:t>Info beans</w:t>
      </w:r>
      <w:r w:rsidR="00C36AF6">
        <w:rPr>
          <w:rFonts w:ascii="Times New Roman" w:eastAsia="Times New Roman" w:hAnsi="Times New Roman" w:cs="Times New Roman"/>
          <w:b/>
          <w:bCs/>
          <w:color w:val="1F497D" w:themeColor="text2"/>
          <w:sz w:val="22"/>
          <w:szCs w:val="22"/>
          <w:shd w:val="clear" w:color="auto" w:fill="FFFFFF"/>
        </w:rPr>
        <w:t xml:space="preserve">, Indore, India                                                                                         </w:t>
      </w:r>
      <w:r w:rsidR="00642B0F">
        <w:rPr>
          <w:rFonts w:ascii="Times New Roman" w:eastAsia="Times New Roman" w:hAnsi="Times New Roman" w:cs="Times New Roman"/>
          <w:b/>
          <w:bCs/>
          <w:color w:val="1F497D" w:themeColor="text2"/>
          <w:sz w:val="22"/>
          <w:szCs w:val="22"/>
          <w:shd w:val="clear" w:color="auto" w:fill="FFFFFF"/>
        </w:rPr>
        <w:t xml:space="preserve"> </w:t>
      </w:r>
      <w:r w:rsidR="0059624C" w:rsidRPr="0059624C">
        <w:rPr>
          <w:rFonts w:ascii="Times New Roman" w:eastAsia="Times New Roman" w:hAnsi="Times New Roman" w:cs="Times New Roman"/>
          <w:b/>
          <w:color w:val="1F497D" w:themeColor="text2"/>
          <w:sz w:val="22"/>
          <w:szCs w:val="22"/>
          <w:shd w:val="clear" w:color="auto" w:fill="FFFFFF"/>
        </w:rPr>
        <w:t>July 2011 – July 2013</w:t>
      </w:r>
    </w:p>
    <w:p w:rsidR="00E92AF7" w:rsidRPr="00927696" w:rsidRDefault="00423C6E" w:rsidP="00E55D5A">
      <w:pPr>
        <w:ind w:right="-540"/>
        <w:rPr>
          <w:rFonts w:ascii="Times New Roman" w:eastAsia="Times New Roman" w:hAnsi="Times New Roman" w:cs="Times New Roman"/>
          <w:b/>
          <w:bCs/>
          <w:sz w:val="22"/>
          <w:szCs w:val="22"/>
          <w:shd w:val="clear" w:color="auto" w:fill="FFFFFF"/>
        </w:rPr>
      </w:pPr>
      <w:r w:rsidRPr="00927696">
        <w:rPr>
          <w:rFonts w:ascii="Times New Roman" w:eastAsia="Times New Roman" w:hAnsi="Times New Roman" w:cs="Times New Roman"/>
          <w:b/>
          <w:bCs/>
          <w:sz w:val="22"/>
          <w:szCs w:val="22"/>
          <w:shd w:val="clear" w:color="auto" w:fill="FFFFFF"/>
        </w:rPr>
        <w:t xml:space="preserve">Informatica </w:t>
      </w:r>
      <w:r w:rsidR="00E92AF7" w:rsidRPr="00927696">
        <w:rPr>
          <w:rFonts w:ascii="Times New Roman" w:eastAsia="Times New Roman" w:hAnsi="Times New Roman" w:cs="Times New Roman"/>
          <w:b/>
          <w:bCs/>
          <w:sz w:val="22"/>
          <w:szCs w:val="22"/>
          <w:shd w:val="clear" w:color="auto" w:fill="FFFFFF"/>
        </w:rPr>
        <w:t>Developer</w:t>
      </w:r>
    </w:p>
    <w:p w:rsidR="00E55D5A" w:rsidRPr="00927696" w:rsidRDefault="00A94048" w:rsidP="00E55D5A">
      <w:pPr>
        <w:tabs>
          <w:tab w:val="left" w:pos="9150"/>
        </w:tabs>
        <w:ind w:left="180" w:right="-540"/>
        <w:rPr>
          <w:rFonts w:ascii="Times New Roman" w:eastAsia="Times New Roman" w:hAnsi="Times New Roman" w:cs="Times New Roman"/>
          <w:b/>
          <w:sz w:val="22"/>
          <w:szCs w:val="22"/>
          <w:u w:val="single"/>
          <w:shd w:val="clear" w:color="auto" w:fill="FFFFFF"/>
        </w:rPr>
      </w:pPr>
      <w:r w:rsidRPr="00927696">
        <w:rPr>
          <w:rFonts w:ascii="Times New Roman" w:eastAsia="Times New Roman" w:hAnsi="Times New Roman" w:cs="Times New Roman"/>
          <w:b/>
          <w:sz w:val="22"/>
          <w:szCs w:val="22"/>
          <w:u w:val="single"/>
          <w:shd w:val="clear" w:color="auto" w:fill="FFFFFF"/>
        </w:rPr>
        <w:tab/>
      </w:r>
    </w:p>
    <w:p w:rsidR="00486222" w:rsidRPr="00927696" w:rsidRDefault="004A10A3" w:rsidP="00E55D5A">
      <w:pPr>
        <w:tabs>
          <w:tab w:val="left" w:pos="9150"/>
        </w:tabs>
        <w:ind w:right="-540"/>
        <w:rPr>
          <w:rFonts w:ascii="Times New Roman" w:eastAsia="Times New Roman" w:hAnsi="Times New Roman" w:cs="Times New Roman"/>
          <w:b/>
          <w:sz w:val="22"/>
          <w:szCs w:val="22"/>
          <w:u w:val="single"/>
          <w:shd w:val="clear" w:color="auto" w:fill="FFFFFF"/>
        </w:rPr>
      </w:pPr>
      <w:r w:rsidRPr="00927696">
        <w:rPr>
          <w:rFonts w:ascii="Times New Roman" w:eastAsia="Times New Roman" w:hAnsi="Times New Roman" w:cs="Times New Roman"/>
          <w:b/>
          <w:sz w:val="22"/>
          <w:szCs w:val="22"/>
          <w:u w:val="single"/>
          <w:shd w:val="clear" w:color="auto" w:fill="FFFFFF"/>
        </w:rPr>
        <w:t>Responsibilities:</w:t>
      </w:r>
    </w:p>
    <w:p w:rsidR="004A10A3" w:rsidRPr="00927696" w:rsidRDefault="004A10A3" w:rsidP="00E55D5A">
      <w:pPr>
        <w:ind w:left="180" w:right="-540"/>
        <w:jc w:val="both"/>
        <w:rPr>
          <w:rFonts w:ascii="Times New Roman" w:eastAsia="Times New Roman" w:hAnsi="Times New Roman" w:cs="Times New Roman"/>
          <w:b/>
          <w:sz w:val="22"/>
          <w:szCs w:val="22"/>
          <w:u w:val="single"/>
          <w:shd w:val="clear" w:color="auto" w:fill="FFFFFF"/>
        </w:rPr>
      </w:pP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Interacting with Business and analysts to create the Functional Specs.</w:t>
      </w:r>
    </w:p>
    <w:p w:rsidR="00707738" w:rsidRPr="00927696"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Developing reports and intelligent dashboards for Global Sales team.</w:t>
      </w:r>
    </w:p>
    <w:p w:rsidR="00707738"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Performance tuning required for slow running reports, designing of performance enhancing structures on Database.</w:t>
      </w:r>
    </w:p>
    <w:p w:rsidR="00A562E9" w:rsidRPr="00927696" w:rsidRDefault="00A562E9" w:rsidP="00707738">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Used of Cloud tools for in</w:t>
      </w:r>
      <w:r w:rsidR="00567BBB">
        <w:rPr>
          <w:rFonts w:ascii="Times New Roman" w:hAnsi="Times New Roman" w:cs="Times New Roman"/>
          <w:sz w:val="22"/>
          <w:szCs w:val="22"/>
          <w:shd w:val="clear" w:color="auto" w:fill="FFFFFF"/>
        </w:rPr>
        <w:t>tegration of data and databases</w:t>
      </w:r>
      <w:r>
        <w:rPr>
          <w:rFonts w:ascii="Times New Roman" w:hAnsi="Times New Roman" w:cs="Times New Roman"/>
          <w:sz w:val="22"/>
          <w:szCs w:val="22"/>
          <w:shd w:val="clear" w:color="auto" w:fill="FFFFFF"/>
        </w:rPr>
        <w:t>, it provide easy interface to access the data and retry.</w:t>
      </w:r>
    </w:p>
    <w:p w:rsidR="00707738" w:rsidRPr="00927696"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Teradata External loader connections such as MLoad, Upsert and Update, Fastload while loading data into the target tables in Teradata Database. </w:t>
      </w:r>
    </w:p>
    <w:p w:rsidR="000976B4" w:rsidRDefault="00707738" w:rsidP="000976B4">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POCs for implementing Informatica scheduling on Job Automation tool UC4 and making ETL loads as flexible and restart able.</w:t>
      </w:r>
    </w:p>
    <w:p w:rsidR="000976B4" w:rsidRPr="000976B4" w:rsidRDefault="000976B4" w:rsidP="000976B4">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 xml:space="preserve">Used of Autosys Software , It scheduled the job using of unix and </w:t>
      </w:r>
      <w:r w:rsidR="00567BBB">
        <w:rPr>
          <w:rFonts w:ascii="Times New Roman" w:hAnsi="Times New Roman" w:cs="Times New Roman"/>
          <w:sz w:val="22"/>
          <w:szCs w:val="22"/>
          <w:shd w:val="clear" w:color="auto" w:fill="FFFFFF"/>
        </w:rPr>
        <w:t>linux.</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Reviewing and creating the design required to support all reporting needs.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Getting signoff on report and dashboard template.</w:t>
      </w: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Optimized the SSRS reports through the use of aggressive scoping of data and judicious use of aggregate tables and materialized views and Caching techniques. </w:t>
      </w:r>
    </w:p>
    <w:p w:rsidR="00707738" w:rsidRPr="00927696"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Used nested stored procedures with complex control flow logic to feed SSRS reports. </w:t>
      </w:r>
    </w:p>
    <w:p w:rsidR="00707738" w:rsidRPr="00927696"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Reverse Engineering the Data Model from Erwin.</w:t>
      </w:r>
    </w:p>
    <w:p w:rsidR="00707738"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Involved in creating Data stage tables/mappings/ setting the trust level -HDD in Siperian for Customer Master system. </w:t>
      </w:r>
    </w:p>
    <w:p w:rsidR="00144315" w:rsidRDefault="00144315" w:rsidP="00707738">
      <w:pPr>
        <w:numPr>
          <w:ilvl w:val="0"/>
          <w:numId w:val="1"/>
        </w:numPr>
        <w:ind w:left="180" w:right="-540" w:hanging="283"/>
        <w:jc w:val="both"/>
        <w:rPr>
          <w:rFonts w:ascii="Times New Roman" w:hAnsi="Times New Roman" w:cs="Times New Roman"/>
          <w:sz w:val="22"/>
          <w:szCs w:val="22"/>
          <w:shd w:val="clear" w:color="auto" w:fill="FFFFFF"/>
        </w:rPr>
      </w:pPr>
      <w:r w:rsidRPr="00144315">
        <w:rPr>
          <w:rFonts w:ascii="Times New Roman" w:hAnsi="Times New Roman" w:cs="Times New Roman"/>
          <w:sz w:val="22"/>
          <w:szCs w:val="22"/>
          <w:shd w:val="clear" w:color="auto" w:fill="FFFFFF"/>
        </w:rPr>
        <w:t xml:space="preserve">Use of </w:t>
      </w:r>
      <w:r w:rsidR="00567BBB" w:rsidRPr="00144315">
        <w:rPr>
          <w:rFonts w:ascii="Times New Roman" w:hAnsi="Times New Roman" w:cs="Times New Roman"/>
          <w:sz w:val="22"/>
          <w:szCs w:val="22"/>
          <w:shd w:val="clear" w:color="auto" w:fill="FFFFFF"/>
        </w:rPr>
        <w:t xml:space="preserve">Python </w:t>
      </w:r>
      <w:hyperlink r:id="rId20" w:tooltip="Scripting language" w:history="1">
        <w:r w:rsidRPr="00144315">
          <w:rPr>
            <w:rStyle w:val="Hyperlink"/>
            <w:rFonts w:ascii="Times New Roman" w:hAnsi="Times New Roman" w:cs="Times New Roman"/>
            <w:color w:val="auto"/>
            <w:sz w:val="22"/>
            <w:szCs w:val="22"/>
            <w:u w:val="none"/>
            <w:shd w:val="clear" w:color="auto" w:fill="FFFFFF"/>
          </w:rPr>
          <w:t>scripting language</w:t>
        </w:r>
      </w:hyperlink>
      <w:r w:rsidRPr="00144315">
        <w:rPr>
          <w:rStyle w:val="apple-converted-space"/>
          <w:rFonts w:ascii="Times New Roman" w:hAnsi="Times New Roman" w:cs="Times New Roman"/>
          <w:sz w:val="22"/>
          <w:szCs w:val="22"/>
          <w:shd w:val="clear" w:color="auto" w:fill="FFFFFF"/>
        </w:rPr>
        <w:t> </w:t>
      </w:r>
      <w:r w:rsidRPr="00144315">
        <w:rPr>
          <w:rFonts w:ascii="Times New Roman" w:hAnsi="Times New Roman" w:cs="Times New Roman"/>
          <w:sz w:val="22"/>
          <w:szCs w:val="22"/>
          <w:shd w:val="clear" w:color="auto" w:fill="FFFFFF"/>
        </w:rPr>
        <w:t>for</w:t>
      </w:r>
      <w:r w:rsidRPr="00144315">
        <w:rPr>
          <w:rStyle w:val="apple-converted-space"/>
          <w:rFonts w:ascii="Times New Roman" w:hAnsi="Times New Roman" w:cs="Times New Roman"/>
          <w:sz w:val="22"/>
          <w:szCs w:val="22"/>
          <w:shd w:val="clear" w:color="auto" w:fill="FFFFFF"/>
        </w:rPr>
        <w:t> </w:t>
      </w:r>
      <w:hyperlink r:id="rId21" w:tooltip="Web application" w:history="1">
        <w:r w:rsidRPr="00144315">
          <w:rPr>
            <w:rStyle w:val="Hyperlink"/>
            <w:rFonts w:ascii="Times New Roman" w:hAnsi="Times New Roman" w:cs="Times New Roman"/>
            <w:color w:val="auto"/>
            <w:sz w:val="22"/>
            <w:szCs w:val="22"/>
            <w:u w:val="none"/>
            <w:shd w:val="clear" w:color="auto" w:fill="FFFFFF"/>
          </w:rPr>
          <w:t>web applications</w:t>
        </w:r>
      </w:hyperlink>
      <w:r w:rsidRPr="00144315">
        <w:rPr>
          <w:rFonts w:ascii="Times New Roman" w:hAnsi="Times New Roman" w:cs="Times New Roman"/>
          <w:sz w:val="22"/>
          <w:szCs w:val="22"/>
          <w:shd w:val="clear" w:color="auto" w:fill="FFFFFF"/>
        </w:rPr>
        <w:t xml:space="preserve">,for the Apache Server and </w:t>
      </w:r>
      <w:r w:rsidRPr="00144315">
        <w:rPr>
          <w:rStyle w:val="apple-converted-space"/>
          <w:rFonts w:ascii="Times New Roman" w:hAnsi="Times New Roman" w:cs="Times New Roman"/>
          <w:sz w:val="22"/>
          <w:szCs w:val="22"/>
          <w:shd w:val="clear" w:color="auto" w:fill="FFFFFF"/>
        </w:rPr>
        <w:t> </w:t>
      </w:r>
      <w:hyperlink r:id="rId22" w:tooltip="Web Server Gateway Interface" w:history="1">
        <w:r w:rsidRPr="00144315">
          <w:rPr>
            <w:rStyle w:val="Hyperlink"/>
            <w:rFonts w:ascii="Times New Roman" w:hAnsi="Times New Roman" w:cs="Times New Roman"/>
            <w:color w:val="auto"/>
            <w:sz w:val="22"/>
            <w:szCs w:val="22"/>
            <w:u w:val="none"/>
            <w:shd w:val="clear" w:color="auto" w:fill="FFFFFF"/>
          </w:rPr>
          <w:t>Web Server Gateway Interface</w:t>
        </w:r>
      </w:hyperlink>
      <w:r w:rsidRPr="00144315">
        <w:rPr>
          <w:rFonts w:ascii="Times New Roman" w:hAnsi="Times New Roman" w:cs="Times New Roman"/>
          <w:sz w:val="22"/>
          <w:szCs w:val="22"/>
          <w:shd w:val="clear" w:color="auto" w:fill="FFFFFF"/>
        </w:rPr>
        <w:t xml:space="preserve">, a standard API has evolved to facilitate these applications. </w:t>
      </w:r>
    </w:p>
    <w:p w:rsidR="00B715C9" w:rsidRPr="00B715C9" w:rsidRDefault="00B715C9" w:rsidP="00707738">
      <w:pPr>
        <w:numPr>
          <w:ilvl w:val="0"/>
          <w:numId w:val="1"/>
        </w:numPr>
        <w:ind w:left="180" w:right="-540" w:hanging="283"/>
        <w:jc w:val="both"/>
        <w:rPr>
          <w:rFonts w:ascii="Times New Roman" w:hAnsi="Times New Roman" w:cs="Times New Roman"/>
          <w:sz w:val="22"/>
          <w:szCs w:val="22"/>
          <w:shd w:val="clear" w:color="auto" w:fill="FFFFFF"/>
        </w:rPr>
      </w:pPr>
      <w:r w:rsidRPr="00B715C9">
        <w:rPr>
          <w:rFonts w:ascii="Times New Roman" w:hAnsi="Times New Roman" w:cs="Times New Roman"/>
          <w:sz w:val="22"/>
          <w:szCs w:val="22"/>
          <w:shd w:val="clear" w:color="auto" w:fill="FFFFFF"/>
        </w:rPr>
        <w:t xml:space="preserve">Designed API to describe the </w:t>
      </w:r>
      <w:r w:rsidR="00567BBB">
        <w:rPr>
          <w:rFonts w:ascii="Times New Roman" w:hAnsi="Times New Roman" w:cs="Times New Roman"/>
          <w:sz w:val="22"/>
          <w:szCs w:val="22"/>
          <w:shd w:val="clear" w:color="auto" w:fill="FFFFFF"/>
        </w:rPr>
        <w:t>principal of Information hiding</w:t>
      </w:r>
      <w:r w:rsidRPr="00B715C9">
        <w:rPr>
          <w:rStyle w:val="apple-converted-space"/>
          <w:rFonts w:ascii="Times New Roman" w:hAnsi="Times New Roman" w:cs="Times New Roman"/>
          <w:sz w:val="22"/>
          <w:szCs w:val="22"/>
          <w:shd w:val="clear" w:color="auto" w:fill="FFFFFF"/>
        </w:rPr>
        <w:t> </w:t>
      </w:r>
      <w:r w:rsidRPr="00B715C9">
        <w:rPr>
          <w:rFonts w:ascii="Times New Roman" w:hAnsi="Times New Roman" w:cs="Times New Roman"/>
          <w:sz w:val="22"/>
          <w:szCs w:val="22"/>
          <w:shd w:val="clear" w:color="auto" w:fill="FFFFFF"/>
        </w:rPr>
        <w:t>role of programming interfaces as enabling</w:t>
      </w:r>
      <w:r w:rsidRPr="00B715C9">
        <w:rPr>
          <w:rStyle w:val="apple-converted-space"/>
          <w:rFonts w:ascii="Times New Roman" w:hAnsi="Times New Roman" w:cs="Times New Roman"/>
          <w:sz w:val="22"/>
          <w:szCs w:val="22"/>
          <w:shd w:val="clear" w:color="auto" w:fill="FFFFFF"/>
        </w:rPr>
        <w:t> </w:t>
      </w:r>
      <w:hyperlink r:id="rId23" w:tooltip="Modular programming" w:history="1">
        <w:r w:rsidRPr="00B715C9">
          <w:rPr>
            <w:rStyle w:val="Hyperlink"/>
            <w:rFonts w:ascii="Times New Roman" w:hAnsi="Times New Roman" w:cs="Times New Roman"/>
            <w:color w:val="auto"/>
            <w:sz w:val="22"/>
            <w:szCs w:val="22"/>
            <w:u w:val="none"/>
            <w:shd w:val="clear" w:color="auto" w:fill="FFFFFF"/>
          </w:rPr>
          <w:t>modular programming</w:t>
        </w:r>
      </w:hyperlink>
      <w:r w:rsidRPr="00B715C9">
        <w:rPr>
          <w:rFonts w:ascii="Times New Roman" w:hAnsi="Times New Roman" w:cs="Times New Roman"/>
          <w:sz w:val="22"/>
          <w:szCs w:val="22"/>
          <w:shd w:val="clear" w:color="auto" w:fill="FFFFFF"/>
        </w:rPr>
        <w:t>by hiding the implementation details of the modules.</w:t>
      </w:r>
    </w:p>
    <w:p w:rsidR="00B715C9" w:rsidRPr="00B715C9" w:rsidRDefault="00567BBB" w:rsidP="00B715C9">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Used of CAPI for develop</w:t>
      </w:r>
      <w:r w:rsidR="00144315" w:rsidRPr="00B715C9">
        <w:rPr>
          <w:rFonts w:ascii="Times New Roman" w:hAnsi="Times New Roman" w:cs="Times New Roman"/>
          <w:sz w:val="22"/>
          <w:szCs w:val="22"/>
          <w:shd w:val="clear" w:color="auto" w:fill="FFFFFF"/>
        </w:rPr>
        <w:t xml:space="preserve"> a program </w:t>
      </w:r>
      <w:r w:rsidR="00144315" w:rsidRPr="00B715C9">
        <w:rPr>
          <w:rStyle w:val="apple-converted-space"/>
          <w:rFonts w:ascii="Times New Roman" w:hAnsi="Times New Roman" w:cs="Times New Roman"/>
          <w:sz w:val="22"/>
          <w:szCs w:val="22"/>
          <w:shd w:val="clear" w:color="auto" w:fill="FFFFFF"/>
        </w:rPr>
        <w:t> </w:t>
      </w:r>
      <w:r w:rsidR="00144315" w:rsidRPr="00B715C9">
        <w:rPr>
          <w:rFonts w:ascii="Times New Roman" w:hAnsi="Times New Roman" w:cs="Times New Roman"/>
          <w:sz w:val="22"/>
          <w:szCs w:val="22"/>
          <w:shd w:val="clear" w:color="auto" w:fill="FFFFFF"/>
        </w:rPr>
        <w:t>by providing all the building blocks</w:t>
      </w:r>
      <w:r w:rsidR="00B715C9" w:rsidRPr="00B715C9">
        <w:rPr>
          <w:rFonts w:ascii="Times New Roman" w:hAnsi="Times New Roman" w:cs="Times New Roman"/>
          <w:sz w:val="22"/>
          <w:szCs w:val="22"/>
          <w:shd w:val="clear" w:color="auto" w:fill="FFFFFF"/>
        </w:rPr>
        <w:t xml:space="preserve"> for </w:t>
      </w:r>
      <w:r w:rsidR="00B715C9" w:rsidRPr="00B715C9">
        <w:rPr>
          <w:rStyle w:val="apple-converted-space"/>
          <w:rFonts w:ascii="Times New Roman" w:hAnsi="Times New Roman" w:cs="Times New Roman"/>
          <w:sz w:val="22"/>
          <w:szCs w:val="22"/>
          <w:shd w:val="clear" w:color="auto" w:fill="FFFFFF"/>
        </w:rPr>
        <w:t> </w:t>
      </w:r>
      <w:r w:rsidR="00B715C9" w:rsidRPr="00B715C9">
        <w:rPr>
          <w:rFonts w:ascii="Times New Roman" w:hAnsi="Times New Roman" w:cs="Times New Roman"/>
          <w:sz w:val="22"/>
          <w:szCs w:val="22"/>
          <w:shd w:val="clear" w:color="auto" w:fill="FFFFFF"/>
        </w:rPr>
        <w:t>for a web-based system, operating system, database system,</w:t>
      </w:r>
      <w:r w:rsidR="00B715C9" w:rsidRPr="00B715C9">
        <w:rPr>
          <w:rStyle w:val="apple-converted-space"/>
          <w:rFonts w:ascii="Times New Roman" w:hAnsi="Times New Roman" w:cs="Times New Roman"/>
          <w:sz w:val="22"/>
          <w:szCs w:val="22"/>
          <w:shd w:val="clear" w:color="auto" w:fill="FFFFFF"/>
        </w:rPr>
        <w:t> </w:t>
      </w:r>
      <w:hyperlink r:id="rId24" w:tooltip="Computer hardware" w:history="1">
        <w:r w:rsidR="00B715C9" w:rsidRPr="00B715C9">
          <w:rPr>
            <w:rStyle w:val="Hyperlink"/>
            <w:rFonts w:ascii="Times New Roman" w:hAnsi="Times New Roman" w:cs="Times New Roman"/>
            <w:color w:val="auto"/>
            <w:sz w:val="22"/>
            <w:szCs w:val="22"/>
            <w:u w:val="none"/>
            <w:shd w:val="clear" w:color="auto" w:fill="FFFFFF"/>
          </w:rPr>
          <w:t>computer hardware</w:t>
        </w:r>
      </w:hyperlink>
      <w:r w:rsidR="00B715C9" w:rsidRPr="00B715C9">
        <w:rPr>
          <w:rFonts w:ascii="Times New Roman" w:hAnsi="Times New Roman" w:cs="Times New Roman"/>
          <w:sz w:val="22"/>
          <w:szCs w:val="22"/>
          <w:shd w:val="clear" w:color="auto" w:fill="FFFFFF"/>
        </w:rPr>
        <w:t>, or</w:t>
      </w:r>
      <w:r w:rsidR="00B715C9" w:rsidRPr="00B715C9">
        <w:rPr>
          <w:rStyle w:val="apple-converted-space"/>
          <w:rFonts w:ascii="Times New Roman" w:hAnsi="Times New Roman" w:cs="Times New Roman"/>
          <w:sz w:val="22"/>
          <w:szCs w:val="22"/>
          <w:shd w:val="clear" w:color="auto" w:fill="FFFFFF"/>
        </w:rPr>
        <w:t> </w:t>
      </w:r>
      <w:hyperlink r:id="rId25" w:tooltip="Library (computing)" w:history="1">
        <w:r w:rsidR="00B715C9" w:rsidRPr="00B715C9">
          <w:rPr>
            <w:rStyle w:val="Hyperlink"/>
            <w:rFonts w:ascii="Times New Roman" w:hAnsi="Times New Roman" w:cs="Times New Roman"/>
            <w:color w:val="auto"/>
            <w:sz w:val="22"/>
            <w:szCs w:val="22"/>
            <w:u w:val="none"/>
            <w:shd w:val="clear" w:color="auto" w:fill="FFFFFF"/>
          </w:rPr>
          <w:t>software library</w:t>
        </w:r>
      </w:hyperlink>
      <w:r w:rsidR="00B715C9" w:rsidRPr="00B715C9">
        <w:rPr>
          <w:rFonts w:ascii="Times New Roman" w:hAnsi="Times New Roman" w:cs="Times New Roman"/>
          <w:sz w:val="22"/>
          <w:szCs w:val="22"/>
        </w:rPr>
        <w:t>.</w:t>
      </w:r>
    </w:p>
    <w:p w:rsidR="00707738" w:rsidRPr="00B715C9"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B715C9">
        <w:rPr>
          <w:rFonts w:ascii="Times New Roman" w:hAnsi="Times New Roman" w:cs="Times New Roman"/>
          <w:sz w:val="22"/>
          <w:szCs w:val="22"/>
          <w:shd w:val="clear" w:color="auto" w:fill="FFFFFF"/>
        </w:rPr>
        <w:t xml:space="preserve">Used the metadata of Informatica repository tables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Proficient in creating SQL Server reports, handling sub reports and defining query for generating drill down reports and drill through reports using SSRS 2005/2008.</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SSIS Packages are created to export and import data from CSV files, Text files and Excel Spreadsheet.</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Used IBM </w:t>
      </w:r>
      <w:r w:rsidR="00567BBB" w:rsidRPr="00927696">
        <w:rPr>
          <w:rFonts w:ascii="Times New Roman" w:hAnsi="Times New Roman" w:cs="Times New Roman"/>
          <w:sz w:val="22"/>
          <w:szCs w:val="22"/>
          <w:shd w:val="clear" w:color="auto" w:fill="FFFFFF"/>
        </w:rPr>
        <w:t>Web SphereData Stage</w:t>
      </w:r>
      <w:r w:rsidRPr="00927696">
        <w:rPr>
          <w:rFonts w:ascii="Times New Roman" w:hAnsi="Times New Roman" w:cs="Times New Roman"/>
          <w:sz w:val="22"/>
          <w:szCs w:val="22"/>
          <w:shd w:val="clear" w:color="auto" w:fill="FFFFFF"/>
        </w:rPr>
        <w:t xml:space="preserve"> for data quality. Setting up rules, best practices, and managing project resources.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Developing reports and intelligent dashboards for Global Sales team.</w:t>
      </w: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Performance tuning required for slow running reports, designing of performance enhancing structures on Database.</w:t>
      </w:r>
    </w:p>
    <w:p w:rsidR="00707738" w:rsidRPr="00927696" w:rsidRDefault="00567BBB" w:rsidP="00707738">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lastRenderedPageBreak/>
        <w:t>Created agents using Obie</w:t>
      </w:r>
      <w:r w:rsidR="00BD4FA5">
        <w:rPr>
          <w:rFonts w:ascii="Times New Roman" w:hAnsi="Times New Roman" w:cs="Times New Roman"/>
          <w:sz w:val="22"/>
          <w:szCs w:val="22"/>
          <w:shd w:val="clear" w:color="auto" w:fill="FFFFFF"/>
        </w:rPr>
        <w:t>e</w:t>
      </w:r>
      <w:r w:rsidR="00707738" w:rsidRPr="00927696">
        <w:rPr>
          <w:rFonts w:ascii="Times New Roman" w:hAnsi="Times New Roman" w:cs="Times New Roman"/>
          <w:sz w:val="22"/>
          <w:szCs w:val="22"/>
          <w:shd w:val="clear" w:color="auto" w:fill="FFFFFF"/>
        </w:rPr>
        <w:t xml:space="preserve"> delivers to send emails in case of ETL load failures and for long running jobs.</w:t>
      </w:r>
    </w:p>
    <w:p w:rsidR="00707738" w:rsidRPr="00707738" w:rsidRDefault="00707738" w:rsidP="00707738">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Used statistical functions like regression to view the performance trends.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Teradata External loader connections such as MLoad, Upsert and Update, Fastload while loading data into the target tables in Teradata Database.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POCs for implementing Informatica scheduling on Job Automation tool UC4 and making ETL loads as flexible and restart able.</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Coordinated with Database administrator team to make sure database gets executed correctly at data stage and production instances before loads can start.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Modeled Obiee RPD to use Informatica Repository tables to generate reports for ETL loads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For tracking the current status of loads, current/historic performance, throughput, differentiating long running jobs, view performance trends for individual Informatica sessions and developed metrics to view ETL performance.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Created agents using obiee delivers to send emails in case of ETL load failures and for long running jobs.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Used statistical functions like regression to view the performance trends.</w:t>
      </w:r>
    </w:p>
    <w:p w:rsidR="00A94048" w:rsidRPr="00927696" w:rsidRDefault="00A94048" w:rsidP="00E55D5A">
      <w:pPr>
        <w:ind w:left="180" w:right="-540"/>
        <w:jc w:val="both"/>
        <w:rPr>
          <w:rFonts w:ascii="Times New Roman" w:hAnsi="Times New Roman" w:cs="Times New Roman"/>
          <w:sz w:val="22"/>
          <w:szCs w:val="22"/>
          <w:shd w:val="clear" w:color="auto" w:fill="FFFFFF"/>
        </w:rPr>
      </w:pPr>
    </w:p>
    <w:p w:rsidR="00A94048" w:rsidRPr="00927696" w:rsidRDefault="00A94048" w:rsidP="00E55D5A">
      <w:pPr>
        <w:ind w:right="-540"/>
        <w:jc w:val="both"/>
        <w:rPr>
          <w:rFonts w:ascii="Times New Roman" w:eastAsia="Arial Unicode MS" w:hAnsi="Times New Roman" w:cs="Times New Roman"/>
          <w:sz w:val="22"/>
          <w:szCs w:val="22"/>
          <w:shd w:val="clear" w:color="auto" w:fill="FFFFFF"/>
        </w:rPr>
      </w:pPr>
      <w:r w:rsidRPr="00927696">
        <w:rPr>
          <w:rFonts w:ascii="Times New Roman" w:hAnsi="Times New Roman" w:cs="Times New Roman"/>
          <w:b/>
          <w:sz w:val="22"/>
          <w:szCs w:val="22"/>
          <w:shd w:val="clear" w:color="auto" w:fill="FFFFFF"/>
        </w:rPr>
        <w:t>Environment:</w:t>
      </w:r>
      <w:r w:rsidRPr="00927696">
        <w:rPr>
          <w:rFonts w:ascii="Times New Roman" w:hAnsi="Times New Roman" w:cs="Times New Roman"/>
          <w:sz w:val="22"/>
          <w:szCs w:val="22"/>
          <w:shd w:val="clear" w:color="auto" w:fill="FFFFFF"/>
        </w:rPr>
        <w:t xml:space="preserve"> (Oracle Business Intelligence Suite) O</w:t>
      </w:r>
      <w:r w:rsidR="00BD4FA5">
        <w:rPr>
          <w:rFonts w:ascii="Times New Roman" w:hAnsi="Times New Roman" w:cs="Times New Roman"/>
          <w:sz w:val="22"/>
          <w:szCs w:val="22"/>
          <w:shd w:val="clear" w:color="auto" w:fill="FFFFFF"/>
        </w:rPr>
        <w:t>BIEE 11.1.6/11.1.5, Informatica Power center</w:t>
      </w:r>
      <w:r w:rsidR="00C835AC">
        <w:rPr>
          <w:rFonts w:ascii="Times New Roman" w:hAnsi="Times New Roman" w:cs="Times New Roman"/>
          <w:sz w:val="22"/>
          <w:szCs w:val="22"/>
          <w:shd w:val="clear" w:color="auto" w:fill="FFFFFF"/>
        </w:rPr>
        <w:t xml:space="preserve">, Informatica Cloud </w:t>
      </w:r>
      <w:r w:rsidRPr="00927696">
        <w:rPr>
          <w:rFonts w:ascii="Times New Roman" w:hAnsi="Times New Roman" w:cs="Times New Roman"/>
          <w:sz w:val="22"/>
          <w:szCs w:val="22"/>
          <w:shd w:val="clear" w:color="auto" w:fill="FFFFFF"/>
        </w:rPr>
        <w:t>,Informatica Multi-domain MDM 9.1,SSIS,SSRS,Informatica B2B DX DT v 8.0, Oracle 10g/11g, BI Publisher, TOAD,</w:t>
      </w:r>
      <w:r w:rsidR="007823BD">
        <w:rPr>
          <w:rFonts w:ascii="Times New Roman" w:hAnsi="Times New Roman" w:cs="Times New Roman"/>
          <w:sz w:val="22"/>
          <w:szCs w:val="22"/>
          <w:shd w:val="clear" w:color="auto" w:fill="FFFFFF"/>
        </w:rPr>
        <w:t xml:space="preserve"> Python, API ,</w:t>
      </w:r>
      <w:r w:rsidRPr="00927696">
        <w:rPr>
          <w:rFonts w:ascii="Times New Roman" w:hAnsi="Times New Roman" w:cs="Times New Roman"/>
          <w:sz w:val="22"/>
          <w:szCs w:val="22"/>
          <w:shd w:val="clear" w:color="auto" w:fill="FFFFFF"/>
        </w:rPr>
        <w:t xml:space="preserve">Teradatav12, </w:t>
      </w:r>
      <w:r w:rsidR="009F373D" w:rsidRPr="00927696">
        <w:rPr>
          <w:rFonts w:ascii="Times New Roman" w:hAnsi="Times New Roman" w:cs="Times New Roman"/>
          <w:sz w:val="22"/>
          <w:szCs w:val="22"/>
          <w:shd w:val="clear" w:color="auto" w:fill="FFFFFF"/>
        </w:rPr>
        <w:t>PL/SQL,</w:t>
      </w:r>
      <w:r w:rsidRPr="00927696">
        <w:rPr>
          <w:rFonts w:ascii="Times New Roman" w:hAnsi="Times New Roman" w:cs="Times New Roman"/>
          <w:sz w:val="22"/>
          <w:szCs w:val="22"/>
          <w:shd w:val="clear" w:color="auto" w:fill="FFFFFF"/>
        </w:rPr>
        <w:t xml:space="preserve">SQL, SQL Server 2000/2005, </w:t>
      </w:r>
      <w:r w:rsidR="00BD4FA5" w:rsidRPr="00927696">
        <w:rPr>
          <w:rFonts w:ascii="Times New Roman" w:hAnsi="Times New Roman" w:cs="Times New Roman"/>
          <w:sz w:val="22"/>
          <w:szCs w:val="22"/>
          <w:shd w:val="clear" w:color="auto" w:fill="FFFFFF"/>
        </w:rPr>
        <w:t>Red Gate</w:t>
      </w:r>
      <w:r w:rsidRPr="00927696">
        <w:rPr>
          <w:rFonts w:ascii="Times New Roman" w:hAnsi="Times New Roman" w:cs="Times New Roman"/>
          <w:sz w:val="22"/>
          <w:szCs w:val="22"/>
          <w:shd w:val="clear" w:color="auto" w:fill="FFFFFF"/>
        </w:rPr>
        <w:t xml:space="preserve"> , Windows 7, Unix, Linux and</w:t>
      </w:r>
      <w:r w:rsidRPr="00927696">
        <w:rPr>
          <w:rFonts w:ascii="Times New Roman" w:eastAsia="Arial Unicode MS" w:hAnsi="Times New Roman" w:cs="Times New Roman"/>
          <w:sz w:val="22"/>
          <w:szCs w:val="22"/>
          <w:shd w:val="clear" w:color="auto" w:fill="FFFFFF"/>
        </w:rPr>
        <w:t xml:space="preserve"> Windows 2003</w:t>
      </w:r>
    </w:p>
    <w:p w:rsidR="00E55D5A" w:rsidRPr="00927696" w:rsidRDefault="00E55D5A" w:rsidP="00E55D5A">
      <w:pPr>
        <w:ind w:right="-1130"/>
        <w:jc w:val="both"/>
        <w:rPr>
          <w:rFonts w:ascii="Times New Roman" w:hAnsi="Times New Roman" w:cs="Times New Roman"/>
          <w:b/>
          <w:sz w:val="22"/>
          <w:szCs w:val="22"/>
          <w:shd w:val="clear" w:color="auto" w:fill="FFFFFF"/>
        </w:rPr>
      </w:pPr>
    </w:p>
    <w:p w:rsidR="00707738" w:rsidRPr="008D63A6" w:rsidRDefault="00290B05" w:rsidP="00E55D5A">
      <w:pPr>
        <w:ind w:right="-1130"/>
        <w:jc w:val="both"/>
        <w:rPr>
          <w:rFonts w:ascii="Times New Roman" w:hAnsi="Times New Roman" w:cs="Times New Roman"/>
          <w:b/>
          <w:color w:val="1F497D" w:themeColor="text2"/>
          <w:sz w:val="22"/>
          <w:szCs w:val="22"/>
          <w:shd w:val="clear" w:color="auto" w:fill="FFFFFF"/>
        </w:rPr>
      </w:pPr>
      <w:r>
        <w:rPr>
          <w:rFonts w:ascii="Times New Roman" w:hAnsi="Times New Roman" w:cs="Times New Roman"/>
          <w:b/>
          <w:color w:val="1F497D" w:themeColor="text2"/>
          <w:sz w:val="22"/>
          <w:szCs w:val="22"/>
          <w:shd w:val="clear" w:color="auto" w:fill="FFFFFF"/>
        </w:rPr>
        <w:t>De</w:t>
      </w:r>
      <w:r w:rsidR="00BD4FA5">
        <w:rPr>
          <w:rFonts w:ascii="Times New Roman" w:hAnsi="Times New Roman" w:cs="Times New Roman"/>
          <w:b/>
          <w:color w:val="1F497D" w:themeColor="text2"/>
          <w:sz w:val="22"/>
          <w:szCs w:val="22"/>
          <w:shd w:val="clear" w:color="auto" w:fill="FFFFFF"/>
        </w:rPr>
        <w:t>loitte</w:t>
      </w:r>
      <w:r w:rsidR="00707738" w:rsidRPr="008D63A6">
        <w:rPr>
          <w:rFonts w:ascii="Times New Roman" w:hAnsi="Times New Roman" w:cs="Times New Roman"/>
          <w:b/>
          <w:color w:val="1F497D" w:themeColor="text2"/>
          <w:sz w:val="22"/>
          <w:szCs w:val="22"/>
          <w:shd w:val="clear" w:color="auto" w:fill="FFFFFF"/>
        </w:rPr>
        <w:t xml:space="preserve">, Hyderabad </w:t>
      </w:r>
      <w:r w:rsidR="0059624C">
        <w:rPr>
          <w:rFonts w:ascii="Times New Roman" w:hAnsi="Times New Roman" w:cs="Times New Roman"/>
          <w:b/>
          <w:color w:val="1F497D" w:themeColor="text2"/>
          <w:sz w:val="22"/>
          <w:szCs w:val="22"/>
          <w:shd w:val="clear" w:color="auto" w:fill="FFFFFF"/>
        </w:rPr>
        <w:t xml:space="preserve">                                                                             August 2009 – June 2011  </w:t>
      </w:r>
    </w:p>
    <w:p w:rsidR="008218A7" w:rsidRPr="00927696" w:rsidRDefault="00707738" w:rsidP="00E55D5A">
      <w:pPr>
        <w:ind w:right="-1130"/>
        <w:jc w:val="both"/>
        <w:rPr>
          <w:rFonts w:ascii="Times New Roman" w:hAnsi="Times New Roman" w:cs="Times New Roman"/>
          <w:b/>
          <w:sz w:val="22"/>
          <w:szCs w:val="22"/>
          <w:shd w:val="clear" w:color="auto" w:fill="FFFFFF"/>
        </w:rPr>
      </w:pPr>
      <w:r w:rsidRPr="00927696">
        <w:rPr>
          <w:rFonts w:ascii="Times New Roman" w:hAnsi="Times New Roman" w:cs="Times New Roman"/>
          <w:b/>
          <w:bCs/>
          <w:sz w:val="22"/>
          <w:szCs w:val="22"/>
          <w:shd w:val="clear" w:color="auto" w:fill="FFFFFF"/>
        </w:rPr>
        <w:t>ETL Developer</w:t>
      </w:r>
      <w:r w:rsidR="008218A7" w:rsidRPr="00927696">
        <w:rPr>
          <w:rFonts w:ascii="Times New Roman" w:hAnsi="Times New Roman" w:cs="Times New Roman"/>
          <w:b/>
          <w:sz w:val="22"/>
          <w:szCs w:val="22"/>
          <w:shd w:val="clear" w:color="auto" w:fill="FFFFFF"/>
        </w:rPr>
        <w:t>  </w:t>
      </w:r>
      <w:r w:rsidR="00E944D1" w:rsidRPr="00927696">
        <w:rPr>
          <w:rFonts w:ascii="Times New Roman" w:hAnsi="Times New Roman" w:cs="Times New Roman"/>
          <w:b/>
          <w:sz w:val="22"/>
          <w:szCs w:val="22"/>
          <w:shd w:val="clear" w:color="auto" w:fill="FFFFFF"/>
        </w:rPr>
        <w:t xml:space="preserve">                    </w:t>
      </w:r>
    </w:p>
    <w:p w:rsidR="00E944D1" w:rsidRPr="00927696" w:rsidRDefault="00A94048" w:rsidP="00E55D5A">
      <w:pPr>
        <w:tabs>
          <w:tab w:val="left" w:pos="9150"/>
        </w:tabs>
        <w:ind w:left="180" w:right="-540"/>
        <w:jc w:val="both"/>
        <w:rPr>
          <w:rFonts w:ascii="Times New Roman" w:eastAsia="Times New Roman" w:hAnsi="Times New Roman" w:cs="Times New Roman"/>
          <w:b/>
          <w:sz w:val="22"/>
          <w:szCs w:val="22"/>
          <w:u w:val="single"/>
          <w:shd w:val="clear" w:color="auto" w:fill="FFFFFF"/>
        </w:rPr>
      </w:pPr>
      <w:r w:rsidRPr="00927696">
        <w:rPr>
          <w:rFonts w:ascii="Times New Roman" w:eastAsia="Times New Roman" w:hAnsi="Times New Roman" w:cs="Times New Roman"/>
          <w:b/>
          <w:sz w:val="22"/>
          <w:szCs w:val="22"/>
          <w:u w:val="single"/>
          <w:shd w:val="clear" w:color="auto" w:fill="FFFFFF"/>
        </w:rPr>
        <w:tab/>
      </w:r>
    </w:p>
    <w:p w:rsidR="00486222" w:rsidRDefault="008B0406" w:rsidP="00E55D5A">
      <w:pPr>
        <w:spacing w:line="264" w:lineRule="auto"/>
        <w:ind w:left="180"/>
        <w:jc w:val="both"/>
        <w:rPr>
          <w:rFonts w:ascii="Times New Roman" w:hAnsi="Times New Roman" w:cs="Times New Roman"/>
          <w:b/>
          <w:bCs/>
          <w:sz w:val="22"/>
          <w:szCs w:val="22"/>
          <w:shd w:val="clear" w:color="auto" w:fill="FFFFFF"/>
        </w:rPr>
      </w:pPr>
      <w:r w:rsidRPr="00927696">
        <w:rPr>
          <w:rFonts w:ascii="Times New Roman" w:hAnsi="Times New Roman" w:cs="Times New Roman"/>
          <w:b/>
          <w:bCs/>
          <w:sz w:val="22"/>
          <w:szCs w:val="22"/>
          <w:u w:val="single"/>
          <w:shd w:val="clear" w:color="auto" w:fill="FFFFFF"/>
        </w:rPr>
        <w:t>Responsibilities</w:t>
      </w:r>
      <w:r w:rsidRPr="00927696">
        <w:rPr>
          <w:rFonts w:ascii="Times New Roman" w:hAnsi="Times New Roman" w:cs="Times New Roman"/>
          <w:b/>
          <w:bCs/>
          <w:sz w:val="22"/>
          <w:szCs w:val="22"/>
          <w:shd w:val="clear" w:color="auto" w:fill="FFFFFF"/>
        </w:rPr>
        <w:t>:</w:t>
      </w:r>
    </w:p>
    <w:p w:rsidR="004F654E" w:rsidRPr="00927696" w:rsidRDefault="004F654E" w:rsidP="00E55D5A">
      <w:pPr>
        <w:spacing w:line="264" w:lineRule="auto"/>
        <w:ind w:left="180"/>
        <w:jc w:val="both"/>
        <w:rPr>
          <w:rFonts w:ascii="Times New Roman" w:hAnsi="Times New Roman" w:cs="Times New Roman"/>
          <w:b/>
          <w:bCs/>
          <w:sz w:val="22"/>
          <w:szCs w:val="22"/>
          <w:shd w:val="clear" w:color="auto" w:fill="FFFFFF"/>
        </w:rPr>
      </w:pP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Developed Metadata repository (rpd), configured metadata the Presentation Layer, Business Model Layer &amp; Physical Data Model.</w:t>
      </w:r>
    </w:p>
    <w:p w:rsidR="004F654E" w:rsidRDefault="004F654E"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Designed developed and tested complex ETL for application integration using IBM - Info Sphere Data Stage</w:t>
      </w:r>
    </w:p>
    <w:p w:rsidR="004F654E" w:rsidRPr="00927696" w:rsidRDefault="004F654E" w:rsidP="004F654E">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Provide suggestions to ETL team for performance improvement.</w:t>
      </w:r>
    </w:p>
    <w:p w:rsidR="004F654E" w:rsidRDefault="004F654E" w:rsidP="004F654E">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Testing and reviewing the RPD</w:t>
      </w:r>
    </w:p>
    <w:p w:rsidR="002F7FC1" w:rsidRPr="002F7FC1" w:rsidRDefault="00BD4FA5" w:rsidP="004F654E">
      <w:pPr>
        <w:numPr>
          <w:ilvl w:val="0"/>
          <w:numId w:val="1"/>
        </w:numPr>
        <w:ind w:left="180" w:right="-540" w:hanging="283"/>
        <w:jc w:val="both"/>
        <w:rPr>
          <w:rFonts w:ascii="Times New Roman" w:hAnsi="Times New Roman" w:cs="Times New Roman"/>
          <w:sz w:val="22"/>
          <w:szCs w:val="22"/>
          <w:shd w:val="clear" w:color="auto" w:fill="FFFFFF"/>
        </w:rPr>
      </w:pPr>
      <w:r>
        <w:rPr>
          <w:rFonts w:ascii="Times New Roman" w:hAnsi="Times New Roman" w:cs="Times New Roman"/>
          <w:sz w:val="22"/>
          <w:szCs w:val="22"/>
          <w:shd w:val="clear" w:color="auto" w:fill="FFFFFF"/>
        </w:rPr>
        <w:t>Used different</w:t>
      </w:r>
      <w:r w:rsidR="002F7FC1" w:rsidRPr="002F7FC1">
        <w:rPr>
          <w:rFonts w:ascii="Times New Roman" w:hAnsi="Times New Roman" w:cs="Times New Roman"/>
          <w:sz w:val="22"/>
          <w:szCs w:val="22"/>
          <w:shd w:val="clear" w:color="auto" w:fill="FFFFFF"/>
        </w:rPr>
        <w:t xml:space="preserve"> features of Sybase power designer and </w:t>
      </w:r>
      <w:r w:rsidR="002F7FC1" w:rsidRPr="002F7FC1">
        <w:rPr>
          <w:rFonts w:ascii="Times New Roman" w:hAnsi="Times New Roman" w:cs="Times New Roman"/>
          <w:color w:val="000000"/>
          <w:sz w:val="22"/>
          <w:szCs w:val="22"/>
          <w:shd w:val="clear" w:color="auto" w:fill="FFFFFF"/>
        </w:rPr>
        <w:t>DBAs with robust heterogeneous support for all leading databases, and brings impact analysis and design-time change management together with formal database design techniques.</w:t>
      </w:r>
    </w:p>
    <w:p w:rsidR="002F7FC1" w:rsidRPr="002F7FC1" w:rsidRDefault="002F7FC1" w:rsidP="004F654E">
      <w:pPr>
        <w:numPr>
          <w:ilvl w:val="0"/>
          <w:numId w:val="1"/>
        </w:numPr>
        <w:ind w:left="180" w:right="-540" w:hanging="283"/>
        <w:jc w:val="both"/>
        <w:rPr>
          <w:rFonts w:ascii="Times New Roman" w:hAnsi="Times New Roman" w:cs="Times New Roman"/>
          <w:sz w:val="22"/>
          <w:szCs w:val="22"/>
          <w:shd w:val="clear" w:color="auto" w:fill="FFFFFF"/>
        </w:rPr>
      </w:pPr>
      <w:r w:rsidRPr="002F7FC1">
        <w:rPr>
          <w:rFonts w:ascii="Times New Roman" w:hAnsi="Times New Roman" w:cs="Times New Roman"/>
          <w:color w:val="000000"/>
          <w:sz w:val="22"/>
          <w:szCs w:val="22"/>
          <w:shd w:val="clear" w:color="auto" w:fill="FFFFFF"/>
        </w:rPr>
        <w:t xml:space="preserve">It involved Sybase </w:t>
      </w:r>
      <w:r w:rsidR="00BD4FA5" w:rsidRPr="002F7FC1">
        <w:rPr>
          <w:rFonts w:ascii="Times New Roman" w:hAnsi="Times New Roman" w:cs="Times New Roman"/>
          <w:color w:val="000000"/>
          <w:sz w:val="22"/>
          <w:szCs w:val="22"/>
          <w:shd w:val="clear" w:color="auto" w:fill="FFFFFF"/>
        </w:rPr>
        <w:t>power Designer</w:t>
      </w:r>
      <w:r w:rsidRPr="002F7FC1">
        <w:rPr>
          <w:rFonts w:ascii="Times New Roman" w:hAnsi="Times New Roman" w:cs="Times New Roman"/>
          <w:color w:val="000000"/>
          <w:sz w:val="22"/>
          <w:szCs w:val="22"/>
          <w:shd w:val="clear" w:color="auto" w:fill="FFFFFF"/>
        </w:rPr>
        <w:t xml:space="preserve"> provides complete modeling for information architecture and unequaled traceability from data source to warehouse or mart and one cohesive, integrated metadata repository.</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Most important reports are sourced from Portfolio Subject Area to manage the overall portfolio risk and sector concentrations.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Deployed SSRS reports to the reporting server and assisted in troubleshooting deployment problems.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IBM data quality tools of </w:t>
      </w:r>
      <w:r w:rsidR="00BD4FA5" w:rsidRPr="00927696">
        <w:rPr>
          <w:rFonts w:ascii="Times New Roman" w:hAnsi="Times New Roman" w:cs="Times New Roman"/>
          <w:sz w:val="22"/>
          <w:szCs w:val="22"/>
          <w:shd w:val="clear" w:color="auto" w:fill="FFFFFF"/>
        </w:rPr>
        <w:t>Data Stage</w:t>
      </w:r>
      <w:r w:rsidRPr="00927696">
        <w:rPr>
          <w:rFonts w:ascii="Times New Roman" w:hAnsi="Times New Roman" w:cs="Times New Roman"/>
          <w:sz w:val="22"/>
          <w:szCs w:val="22"/>
          <w:shd w:val="clear" w:color="auto" w:fill="FFFFFF"/>
        </w:rPr>
        <w:t xml:space="preserve"> were used to help with the cleansing for </w:t>
      </w:r>
      <w:r w:rsidR="00BD4FA5" w:rsidRPr="00927696">
        <w:rPr>
          <w:rFonts w:ascii="Times New Roman" w:hAnsi="Times New Roman" w:cs="Times New Roman"/>
          <w:sz w:val="22"/>
          <w:szCs w:val="22"/>
          <w:shd w:val="clear" w:color="auto" w:fill="FFFFFF"/>
        </w:rPr>
        <w:t>migration.</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Responsible for the management and migration of SSIS packages in the staging and pre-production environments. </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OBIEE Administration activities, RPD and web catalog deployment to ST, UAT and production. </w:t>
      </w:r>
    </w:p>
    <w:p w:rsidR="008D63A6" w:rsidRPr="008D63A6" w:rsidRDefault="00A94048" w:rsidP="008D63A6">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Supporting UAT and fixing UAT trackers.</w:t>
      </w:r>
    </w:p>
    <w:p w:rsidR="00A94048" w:rsidRPr="00927696"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Implementation to production and supporting business checkout.</w:t>
      </w:r>
    </w:p>
    <w:p w:rsidR="00A94048" w:rsidRDefault="00A94048" w:rsidP="00E55D5A">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Constant interactions with the DBA and Infrastructure support teams to maintain dev/test environments space requirements and access issues.</w:t>
      </w:r>
    </w:p>
    <w:p w:rsidR="004F654E" w:rsidRPr="00927696" w:rsidRDefault="004F654E" w:rsidP="004F654E">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Generated Dynamic reports from Cubes using Report Builder and SSRS. </w:t>
      </w:r>
    </w:p>
    <w:p w:rsidR="004F654E" w:rsidRPr="00927696" w:rsidRDefault="004F654E" w:rsidP="004F654E">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Developed Variance reports using Reporting Services (SSRS) </w:t>
      </w:r>
    </w:p>
    <w:p w:rsidR="004F654E" w:rsidRDefault="004F654E" w:rsidP="004F654E">
      <w:pPr>
        <w:numPr>
          <w:ilvl w:val="0"/>
          <w:numId w:val="1"/>
        </w:numPr>
        <w:ind w:left="180" w:right="-540" w:hanging="283"/>
        <w:jc w:val="both"/>
        <w:rPr>
          <w:rFonts w:ascii="Times New Roman" w:hAnsi="Times New Roman" w:cs="Times New Roman"/>
          <w:sz w:val="22"/>
          <w:szCs w:val="22"/>
          <w:shd w:val="clear" w:color="auto" w:fill="FFFFFF"/>
        </w:rPr>
      </w:pPr>
      <w:r w:rsidRPr="00927696">
        <w:rPr>
          <w:rFonts w:ascii="Times New Roman" w:hAnsi="Times New Roman" w:cs="Times New Roman"/>
          <w:sz w:val="22"/>
          <w:szCs w:val="22"/>
          <w:shd w:val="clear" w:color="auto" w:fill="FFFFFF"/>
        </w:rPr>
        <w:t xml:space="preserve">Study and comprehend business requirements, constant interaction with business and come up with a </w:t>
      </w:r>
      <w:r w:rsidRPr="00927696">
        <w:rPr>
          <w:rFonts w:ascii="Times New Roman" w:hAnsi="Times New Roman" w:cs="Times New Roman"/>
          <w:sz w:val="22"/>
          <w:szCs w:val="22"/>
          <w:shd w:val="clear" w:color="auto" w:fill="FFFFFF"/>
        </w:rPr>
        <w:lastRenderedPageBreak/>
        <w:t>detailed technical specification document.</w:t>
      </w:r>
    </w:p>
    <w:p w:rsidR="0069404C" w:rsidRPr="00927696" w:rsidRDefault="0069404C" w:rsidP="0069404C">
      <w:pPr>
        <w:ind w:left="180" w:right="-540"/>
        <w:jc w:val="both"/>
        <w:rPr>
          <w:rFonts w:ascii="Times New Roman" w:hAnsi="Times New Roman" w:cs="Times New Roman"/>
          <w:sz w:val="22"/>
          <w:szCs w:val="22"/>
          <w:shd w:val="clear" w:color="auto" w:fill="FFFFFF"/>
        </w:rPr>
      </w:pPr>
    </w:p>
    <w:p w:rsidR="003A72DC" w:rsidRPr="00290B05" w:rsidRDefault="00A94048" w:rsidP="00290B05">
      <w:pPr>
        <w:ind w:left="-103" w:right="-540"/>
        <w:jc w:val="both"/>
        <w:rPr>
          <w:rFonts w:ascii="Times New Roman" w:hAnsi="Times New Roman" w:cs="Times New Roman"/>
          <w:sz w:val="22"/>
          <w:szCs w:val="22"/>
          <w:shd w:val="clear" w:color="auto" w:fill="FFFFFF"/>
        </w:rPr>
      </w:pPr>
      <w:r w:rsidRPr="00290B05">
        <w:rPr>
          <w:rFonts w:ascii="Times New Roman" w:hAnsi="Times New Roman" w:cs="Times New Roman"/>
          <w:b/>
          <w:sz w:val="22"/>
          <w:szCs w:val="22"/>
          <w:shd w:val="clear" w:color="auto" w:fill="FFFFFF"/>
        </w:rPr>
        <w:t>Environment</w:t>
      </w:r>
      <w:r w:rsidRPr="00290B05">
        <w:rPr>
          <w:rFonts w:ascii="Times New Roman" w:hAnsi="Times New Roman" w:cs="Times New Roman"/>
          <w:sz w:val="22"/>
          <w:szCs w:val="22"/>
          <w:shd w:val="clear" w:color="auto" w:fill="FFFFFF"/>
        </w:rPr>
        <w:t>: Erwin, OBIEE 10.1.3.4.0, Teradata,</w:t>
      </w:r>
      <w:r w:rsidR="00A91BF3" w:rsidRPr="00290B05">
        <w:rPr>
          <w:rFonts w:ascii="Times New Roman" w:hAnsi="Times New Roman" w:cs="Times New Roman"/>
          <w:sz w:val="22"/>
          <w:szCs w:val="22"/>
          <w:shd w:val="clear" w:color="auto" w:fill="FFFFFF"/>
        </w:rPr>
        <w:t xml:space="preserve"> Java</w:t>
      </w:r>
      <w:r w:rsidR="00290B05">
        <w:rPr>
          <w:rFonts w:ascii="Times New Roman" w:hAnsi="Times New Roman" w:cs="Times New Roman"/>
          <w:sz w:val="22"/>
          <w:szCs w:val="22"/>
          <w:shd w:val="clear" w:color="auto" w:fill="FFFFFF"/>
        </w:rPr>
        <w:t xml:space="preserve"> ,C</w:t>
      </w:r>
      <w:r w:rsidR="00A91BF3" w:rsidRPr="00290B05">
        <w:rPr>
          <w:rFonts w:ascii="Times New Roman" w:hAnsi="Times New Roman" w:cs="Times New Roman"/>
          <w:sz w:val="22"/>
          <w:szCs w:val="22"/>
          <w:shd w:val="clear" w:color="auto" w:fill="FFFFFF"/>
        </w:rPr>
        <w:t>,</w:t>
      </w:r>
      <w:r w:rsidRPr="00290B05">
        <w:rPr>
          <w:rFonts w:ascii="Times New Roman" w:hAnsi="Times New Roman" w:cs="Times New Roman"/>
          <w:sz w:val="22"/>
          <w:szCs w:val="22"/>
          <w:shd w:val="clear" w:color="auto" w:fill="FFFFFF"/>
        </w:rPr>
        <w:t>Toad, Data Stage,Informatica 8.1.1, Sun Solaris, Windows, SSI</w:t>
      </w:r>
      <w:r w:rsidR="00A91BF3" w:rsidRPr="00290B05">
        <w:rPr>
          <w:rFonts w:ascii="Times New Roman" w:hAnsi="Times New Roman" w:cs="Times New Roman"/>
          <w:sz w:val="22"/>
          <w:szCs w:val="22"/>
          <w:shd w:val="clear" w:color="auto" w:fill="FFFFFF"/>
        </w:rPr>
        <w:t>S, SSRS ,Oracle 10g ,Clear Case,</w:t>
      </w:r>
      <w:r w:rsidR="009D4AE3" w:rsidRPr="00290B05">
        <w:rPr>
          <w:rFonts w:ascii="Times New Roman" w:hAnsi="Times New Roman" w:cs="Times New Roman"/>
          <w:sz w:val="22"/>
          <w:szCs w:val="22"/>
          <w:shd w:val="clear" w:color="auto" w:fill="FFFFFF"/>
        </w:rPr>
        <w:t xml:space="preserve"> Sybase power Design, </w:t>
      </w:r>
      <w:r w:rsidR="00A91BF3" w:rsidRPr="00290B05">
        <w:rPr>
          <w:rFonts w:ascii="Times New Roman" w:hAnsi="Times New Roman" w:cs="Times New Roman"/>
          <w:sz w:val="22"/>
          <w:szCs w:val="22"/>
          <w:shd w:val="clear" w:color="auto" w:fill="FFFFFF"/>
        </w:rPr>
        <w:t xml:space="preserve"> Unix Shell Scripting</w:t>
      </w:r>
      <w:r w:rsidR="00C22D1B" w:rsidRPr="00290B05">
        <w:rPr>
          <w:rFonts w:asciiTheme="minorHAnsi" w:hAnsiTheme="minorHAnsi" w:cstheme="minorHAnsi"/>
          <w:sz w:val="22"/>
          <w:szCs w:val="22"/>
          <w:shd w:val="clear" w:color="auto" w:fill="FFFFFF"/>
        </w:rPr>
        <w:t>.</w:t>
      </w:r>
    </w:p>
    <w:p w:rsidR="008D63A6" w:rsidRDefault="008D63A6" w:rsidP="00E55D5A">
      <w:pPr>
        <w:ind w:left="180" w:right="-540"/>
        <w:jc w:val="both"/>
        <w:rPr>
          <w:rFonts w:asciiTheme="minorHAnsi" w:hAnsiTheme="minorHAnsi" w:cstheme="minorHAnsi"/>
          <w:sz w:val="22"/>
          <w:szCs w:val="22"/>
        </w:rPr>
      </w:pPr>
    </w:p>
    <w:p w:rsidR="008D63A6" w:rsidRDefault="008D63A6" w:rsidP="008D63A6">
      <w:pPr>
        <w:ind w:right="-540"/>
        <w:jc w:val="both"/>
        <w:rPr>
          <w:rFonts w:ascii="Times New Roman" w:eastAsia="Arial Unicode MS" w:hAnsi="Times New Roman" w:cs="Times New Roman"/>
          <w:b/>
          <w:sz w:val="22"/>
          <w:szCs w:val="22"/>
          <w:u w:val="single"/>
          <w:shd w:val="clear" w:color="auto" w:fill="FFFFFF"/>
        </w:rPr>
      </w:pPr>
    </w:p>
    <w:p w:rsidR="008D63A6" w:rsidRPr="00142349" w:rsidRDefault="008D63A6" w:rsidP="008D63A6">
      <w:pPr>
        <w:ind w:right="-540"/>
        <w:jc w:val="both"/>
        <w:rPr>
          <w:rFonts w:ascii="Times New Roman" w:eastAsia="Arial Unicode MS" w:hAnsi="Times New Roman" w:cs="Times New Roman"/>
          <w:sz w:val="22"/>
          <w:szCs w:val="22"/>
          <w:u w:val="single"/>
          <w:shd w:val="clear" w:color="auto" w:fill="FFFFFF"/>
        </w:rPr>
      </w:pPr>
      <w:r w:rsidRPr="00142349">
        <w:rPr>
          <w:rFonts w:ascii="Times New Roman" w:eastAsia="Arial Unicode MS" w:hAnsi="Times New Roman" w:cs="Times New Roman"/>
          <w:b/>
          <w:sz w:val="22"/>
          <w:szCs w:val="22"/>
          <w:u w:val="single"/>
          <w:shd w:val="clear" w:color="auto" w:fill="FFFFFF"/>
        </w:rPr>
        <w:t>TECHNICAL SKILLS:</w:t>
      </w:r>
    </w:p>
    <w:p w:rsidR="008D63A6" w:rsidRPr="00142349" w:rsidRDefault="008D63A6" w:rsidP="008D63A6">
      <w:pPr>
        <w:ind w:left="180" w:right="-540"/>
        <w:jc w:val="both"/>
        <w:rPr>
          <w:rFonts w:ascii="Times New Roman" w:hAnsi="Times New Roman" w:cs="Times New Roman"/>
          <w:sz w:val="22"/>
          <w:szCs w:val="22"/>
          <w:u w:val="single"/>
          <w:shd w:val="clear" w:color="auto" w:fill="FFFFFF"/>
        </w:rPr>
      </w:pPr>
    </w:p>
    <w:p w:rsidR="008D63A6" w:rsidRPr="008D63A6" w:rsidRDefault="008D63A6" w:rsidP="008D63A6">
      <w:pPr>
        <w:ind w:left="180" w:right="-540"/>
        <w:jc w:val="both"/>
        <w:rPr>
          <w:rFonts w:ascii="Times New Roman" w:hAnsi="Times New Roman" w:cs="Times New Roman"/>
          <w:sz w:val="22"/>
          <w:szCs w:val="22"/>
          <w:shd w:val="clear" w:color="auto" w:fill="FFFFFF"/>
        </w:rPr>
      </w:pPr>
      <w:r w:rsidRPr="008D63A6">
        <w:rPr>
          <w:rFonts w:ascii="Times New Roman" w:hAnsi="Times New Roman" w:cs="Times New Roman"/>
          <w:sz w:val="22"/>
          <w:szCs w:val="22"/>
          <w:shd w:val="clear" w:color="auto" w:fill="FFFFFF"/>
        </w:rPr>
        <w:t xml:space="preserve">Informatica </w:t>
      </w:r>
      <w:r w:rsidR="00BD4FA5" w:rsidRPr="008D63A6">
        <w:rPr>
          <w:rFonts w:ascii="Times New Roman" w:hAnsi="Times New Roman" w:cs="Times New Roman"/>
          <w:sz w:val="22"/>
          <w:szCs w:val="22"/>
          <w:shd w:val="clear" w:color="auto" w:fill="FFFFFF"/>
        </w:rPr>
        <w:t>Power Center</w:t>
      </w:r>
      <w:r w:rsidRPr="008D63A6">
        <w:rPr>
          <w:rFonts w:ascii="Times New Roman" w:hAnsi="Times New Roman" w:cs="Times New Roman"/>
          <w:sz w:val="22"/>
          <w:szCs w:val="22"/>
          <w:shd w:val="clear" w:color="auto" w:fill="FFFFFF"/>
        </w:rPr>
        <w:t xml:space="preserve"> 9.1,9.5/8.x/7.x/6.x/5., FACT and dimension tables, Erwin 4.0, Business Objects, Erwin 4.x, C/C++, Java SE 1.4, , VB.Net, HTML, SQL Server, </w:t>
      </w:r>
      <w:r w:rsidR="00BD4FA5" w:rsidRPr="008D63A6">
        <w:rPr>
          <w:rFonts w:ascii="Times New Roman" w:hAnsi="Times New Roman" w:cs="Times New Roman"/>
          <w:sz w:val="22"/>
          <w:szCs w:val="22"/>
          <w:shd w:val="clear" w:color="auto" w:fill="FFFFFF"/>
        </w:rPr>
        <w:t>MySQL, Pentaho</w:t>
      </w:r>
      <w:r w:rsidRPr="008D63A6">
        <w:rPr>
          <w:rFonts w:ascii="Times New Roman" w:hAnsi="Times New Roman" w:cs="Times New Roman"/>
          <w:sz w:val="22"/>
          <w:szCs w:val="22"/>
          <w:shd w:val="clear" w:color="auto" w:fill="FFFFFF"/>
        </w:rPr>
        <w:t xml:space="preserve">, InformaticaMDM, Oracle 8i,TOAD, Sybase </w:t>
      </w:r>
      <w:r w:rsidR="00BD4FA5" w:rsidRPr="008D63A6">
        <w:rPr>
          <w:rFonts w:ascii="Times New Roman" w:hAnsi="Times New Roman" w:cs="Times New Roman"/>
          <w:sz w:val="22"/>
          <w:szCs w:val="22"/>
          <w:shd w:val="clear" w:color="auto" w:fill="FFFFFF"/>
        </w:rPr>
        <w:t>Power Designer</w:t>
      </w:r>
      <w:r w:rsidRPr="008D63A6">
        <w:rPr>
          <w:rFonts w:ascii="Times New Roman" w:hAnsi="Times New Roman" w:cs="Times New Roman"/>
          <w:sz w:val="22"/>
          <w:szCs w:val="22"/>
          <w:shd w:val="clear" w:color="auto" w:fill="FFFFFF"/>
        </w:rPr>
        <w:t xml:space="preserve"> (v4 –11), Sybase System 10,</w:t>
      </w:r>
      <w:r w:rsidR="00C72C2E">
        <w:rPr>
          <w:rFonts w:ascii="Times New Roman" w:hAnsi="Times New Roman" w:cs="Times New Roman"/>
          <w:sz w:val="22"/>
          <w:szCs w:val="22"/>
          <w:shd w:val="clear" w:color="auto" w:fill="FFFFFF"/>
        </w:rPr>
        <w:t xml:space="preserve"> Exadata,</w:t>
      </w:r>
      <w:r w:rsidR="0069404C" w:rsidRPr="0069404C">
        <w:rPr>
          <w:rFonts w:ascii="Times New Roman" w:hAnsi="Times New Roman" w:cs="Times New Roman"/>
          <w:sz w:val="22"/>
          <w:szCs w:val="22"/>
          <w:shd w:val="clear" w:color="auto" w:fill="FFFFFF"/>
        </w:rPr>
        <w:t xml:space="preserve"> </w:t>
      </w:r>
      <w:r w:rsidR="0069404C" w:rsidRPr="008D63A6">
        <w:rPr>
          <w:rFonts w:ascii="Times New Roman" w:hAnsi="Times New Roman" w:cs="Times New Roman"/>
          <w:sz w:val="22"/>
          <w:szCs w:val="22"/>
          <w:shd w:val="clear" w:color="auto" w:fill="FFFFFF"/>
        </w:rPr>
        <w:t>1,Informatica Power exchange ,ERWIN, ETL: Data Stage (7.x, 6.x, 5.x), Star-Schema Modelling,</w:t>
      </w:r>
      <w:r w:rsidR="0069404C">
        <w:rPr>
          <w:rFonts w:ascii="Times New Roman" w:hAnsi="Times New Roman" w:cs="Times New Roman"/>
          <w:sz w:val="22"/>
          <w:szCs w:val="22"/>
          <w:shd w:val="clear" w:color="auto" w:fill="FFFFFF"/>
        </w:rPr>
        <w:t xml:space="preserve"> Kettle,</w:t>
      </w:r>
      <w:r w:rsidR="0069404C" w:rsidRPr="008D63A6">
        <w:rPr>
          <w:rFonts w:ascii="Times New Roman" w:hAnsi="Times New Roman" w:cs="Times New Roman"/>
          <w:sz w:val="22"/>
          <w:szCs w:val="22"/>
          <w:shd w:val="clear" w:color="auto" w:fill="FFFFFF"/>
        </w:rPr>
        <w:t xml:space="preserve"> Snowflake Modelling</w:t>
      </w:r>
      <w:r w:rsidRPr="008D63A6">
        <w:rPr>
          <w:rFonts w:ascii="Times New Roman" w:hAnsi="Times New Roman" w:cs="Times New Roman"/>
          <w:sz w:val="22"/>
          <w:szCs w:val="22"/>
          <w:shd w:val="clear" w:color="auto" w:fill="FFFFFF"/>
        </w:rPr>
        <w:t xml:space="preserve"> Sybase ASE (11 - 12) and Sybase ASA (6 - 9).ASP/ASP.net, B2B DT 9.5, B2B DX 9.5,</w:t>
      </w:r>
      <w:r w:rsidR="00C72C2E">
        <w:rPr>
          <w:rFonts w:ascii="Times New Roman" w:hAnsi="Times New Roman" w:cs="Times New Roman"/>
          <w:sz w:val="22"/>
          <w:szCs w:val="22"/>
          <w:shd w:val="clear" w:color="auto" w:fill="FFFFFF"/>
        </w:rPr>
        <w:t>IDQ,</w:t>
      </w:r>
      <w:r w:rsidRPr="008D63A6">
        <w:rPr>
          <w:rFonts w:ascii="Times New Roman" w:hAnsi="Times New Roman" w:cs="Times New Roman"/>
          <w:sz w:val="22"/>
          <w:szCs w:val="22"/>
          <w:shd w:val="clear" w:color="auto" w:fill="FFFFFF"/>
        </w:rPr>
        <w:t xml:space="preserve"> Unix, MVS, MS Windows/95/98/NT/2000/XP,,LINUX,MS DOS, MS Office 2000,Informatica 9.0.1, 8.1, 7.1,Oracle 11g, 10g,Teradata ,PL/SQL  , IBM MDM 8.5 , Pentaho Kettle, Pentaho Analyzer, MDM Consultant,OBIEE 11.1.1.5.4,  10.1.3.4 , B2B Data Transformation Studio.</w:t>
      </w:r>
    </w:p>
    <w:p w:rsidR="008D63A6" w:rsidRPr="008D63A6" w:rsidRDefault="008D63A6" w:rsidP="008D63A6">
      <w:pPr>
        <w:ind w:left="180" w:right="-540"/>
        <w:jc w:val="both"/>
        <w:rPr>
          <w:rFonts w:ascii="Times New Roman" w:hAnsi="Times New Roman" w:cs="Times New Roman"/>
          <w:sz w:val="22"/>
          <w:szCs w:val="22"/>
          <w:shd w:val="clear" w:color="auto" w:fill="FFFFFF"/>
        </w:rPr>
      </w:pPr>
    </w:p>
    <w:p w:rsidR="008D63A6" w:rsidRDefault="008D63A6" w:rsidP="00E55D5A">
      <w:pPr>
        <w:ind w:left="180" w:right="-540"/>
        <w:jc w:val="both"/>
        <w:rPr>
          <w:rFonts w:ascii="Times New Roman" w:hAnsi="Times New Roman" w:cs="Times New Roman"/>
          <w:sz w:val="22"/>
          <w:szCs w:val="22"/>
          <w:shd w:val="clear" w:color="auto" w:fill="FFFFFF"/>
        </w:rPr>
      </w:pPr>
    </w:p>
    <w:p w:rsidR="005F2CD8" w:rsidRDefault="00142349" w:rsidP="005F2CD8">
      <w:pPr>
        <w:ind w:left="180" w:right="-540"/>
        <w:jc w:val="both"/>
        <w:rPr>
          <w:rFonts w:ascii="Times New Roman" w:hAnsi="Times New Roman" w:cs="Times New Roman"/>
          <w:b/>
          <w:sz w:val="22"/>
          <w:szCs w:val="22"/>
          <w:u w:val="single"/>
          <w:shd w:val="clear" w:color="auto" w:fill="FFFFFF"/>
        </w:rPr>
      </w:pPr>
      <w:r>
        <w:rPr>
          <w:rFonts w:ascii="Times New Roman" w:hAnsi="Times New Roman" w:cs="Times New Roman"/>
          <w:b/>
          <w:sz w:val="22"/>
          <w:szCs w:val="22"/>
          <w:u w:val="single"/>
          <w:shd w:val="clear" w:color="auto" w:fill="FFFFFF"/>
        </w:rPr>
        <w:t>EDUCATION DETAILS:</w:t>
      </w:r>
    </w:p>
    <w:p w:rsidR="005F2CD8" w:rsidRDefault="005F2CD8" w:rsidP="005F2CD8">
      <w:pPr>
        <w:ind w:left="180" w:right="-540"/>
        <w:jc w:val="both"/>
        <w:rPr>
          <w:rFonts w:ascii="Times New Roman" w:hAnsi="Times New Roman" w:cs="Times New Roman"/>
          <w:b/>
          <w:sz w:val="22"/>
          <w:szCs w:val="22"/>
          <w:u w:val="single"/>
          <w:shd w:val="clear" w:color="auto" w:fill="FFFFFF"/>
        </w:rPr>
      </w:pPr>
    </w:p>
    <w:p w:rsidR="0078479C" w:rsidRPr="0078479C" w:rsidRDefault="0078479C" w:rsidP="0078479C">
      <w:pPr>
        <w:pStyle w:val="ListParagraph"/>
        <w:widowControl/>
        <w:tabs>
          <w:tab w:val="left" w:pos="90"/>
        </w:tabs>
        <w:suppressAutoHyphens w:val="0"/>
        <w:autoSpaceDE/>
        <w:spacing w:after="160" w:line="360" w:lineRule="auto"/>
        <w:ind w:left="360"/>
        <w:jc w:val="both"/>
        <w:rPr>
          <w:rFonts w:ascii="Times New Roman" w:hAnsi="Times New Roman" w:cs="Times New Roman"/>
          <w:sz w:val="22"/>
          <w:szCs w:val="22"/>
        </w:rPr>
      </w:pPr>
      <w:r w:rsidRPr="0078479C">
        <w:rPr>
          <w:rFonts w:ascii="Times New Roman" w:hAnsi="Times New Roman" w:cs="Times New Roman"/>
          <w:sz w:val="22"/>
          <w:szCs w:val="22"/>
        </w:rPr>
        <w:t>Master of</w:t>
      </w:r>
      <w:r w:rsidR="00290B05">
        <w:rPr>
          <w:rFonts w:ascii="Times New Roman" w:hAnsi="Times New Roman" w:cs="Times New Roman"/>
          <w:sz w:val="22"/>
          <w:szCs w:val="22"/>
        </w:rPr>
        <w:t xml:space="preserve"> Computer</w:t>
      </w:r>
      <w:r w:rsidRPr="0078479C">
        <w:rPr>
          <w:rFonts w:ascii="Times New Roman" w:hAnsi="Times New Roman" w:cs="Times New Roman"/>
          <w:sz w:val="22"/>
          <w:szCs w:val="22"/>
        </w:rPr>
        <w:t xml:space="preserve"> Science, Fairleigh Dickinson University, NJ</w:t>
      </w:r>
    </w:p>
    <w:p w:rsidR="0078479C" w:rsidRPr="0078479C" w:rsidRDefault="0078479C" w:rsidP="0078479C">
      <w:pPr>
        <w:pStyle w:val="ListParagraph"/>
        <w:widowControl/>
        <w:tabs>
          <w:tab w:val="left" w:pos="90"/>
        </w:tabs>
        <w:suppressAutoHyphens w:val="0"/>
        <w:autoSpaceDE/>
        <w:spacing w:after="160" w:line="360" w:lineRule="auto"/>
        <w:ind w:left="360"/>
        <w:jc w:val="both"/>
        <w:rPr>
          <w:rFonts w:ascii="Times New Roman" w:hAnsi="Times New Roman" w:cs="Times New Roman"/>
          <w:sz w:val="22"/>
          <w:szCs w:val="22"/>
        </w:rPr>
      </w:pPr>
      <w:r w:rsidRPr="0078479C">
        <w:rPr>
          <w:rFonts w:ascii="Times New Roman" w:hAnsi="Times New Roman" w:cs="Times New Roman"/>
          <w:sz w:val="22"/>
          <w:szCs w:val="22"/>
        </w:rPr>
        <w:t>Bachelor of Engineering in Computer Science, Anna University, Chennai.</w:t>
      </w:r>
    </w:p>
    <w:p w:rsidR="00142349" w:rsidRDefault="00142349" w:rsidP="00E55D5A">
      <w:pPr>
        <w:ind w:left="180" w:right="-540"/>
        <w:jc w:val="both"/>
        <w:rPr>
          <w:rFonts w:ascii="Times New Roman" w:hAnsi="Times New Roman" w:cs="Times New Roman"/>
          <w:b/>
          <w:sz w:val="22"/>
          <w:szCs w:val="22"/>
          <w:u w:val="single"/>
          <w:shd w:val="clear" w:color="auto" w:fill="FFFFFF"/>
        </w:rPr>
      </w:pPr>
    </w:p>
    <w:p w:rsidR="00142349" w:rsidRPr="00142349" w:rsidRDefault="00142349" w:rsidP="00E55D5A">
      <w:pPr>
        <w:ind w:left="180" w:right="-540"/>
        <w:jc w:val="both"/>
        <w:rPr>
          <w:rFonts w:ascii="Times New Roman" w:hAnsi="Times New Roman" w:cs="Times New Roman"/>
          <w:b/>
          <w:sz w:val="22"/>
          <w:szCs w:val="22"/>
          <w:u w:val="single"/>
          <w:shd w:val="clear" w:color="auto" w:fill="FFFFFF"/>
        </w:rPr>
      </w:pPr>
    </w:p>
    <w:sectPr w:rsidR="00142349" w:rsidRPr="00142349" w:rsidSect="00E55D5A">
      <w:pgSz w:w="12240" w:h="15840"/>
      <w:pgMar w:top="1440" w:right="171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2C7" w:rsidRDefault="002012C7" w:rsidP="00340AA7">
      <w:r>
        <w:separator/>
      </w:r>
    </w:p>
  </w:endnote>
  <w:endnote w:type="continuationSeparator" w:id="1">
    <w:p w:rsidR="002012C7" w:rsidRDefault="002012C7" w:rsidP="00340A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roman"/>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2C7" w:rsidRDefault="002012C7" w:rsidP="00340AA7">
      <w:r>
        <w:separator/>
      </w:r>
    </w:p>
  </w:footnote>
  <w:footnote w:type="continuationSeparator" w:id="1">
    <w:p w:rsidR="002012C7" w:rsidRDefault="002012C7" w:rsidP="00340A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1"/>
    <w:lvl w:ilvl="0">
      <w:start w:val="1"/>
      <w:numFmt w:val="bullet"/>
      <w:lvlText w:val=""/>
      <w:lvlJc w:val="left"/>
      <w:pPr>
        <w:tabs>
          <w:tab w:val="num" w:pos="-90"/>
        </w:tabs>
        <w:ind w:left="360" w:hanging="360"/>
      </w:pPr>
      <w:rPr>
        <w:rFonts w:ascii="Symbol" w:hAnsi="Symbol" w:cs="Symbol"/>
        <w:sz w:val="20"/>
        <w:szCs w:val="20"/>
        <w:lang w:val="en-AU"/>
      </w:rPr>
    </w:lvl>
  </w:abstractNum>
  <w:abstractNum w:abstractNumId="1">
    <w:nsid w:val="00000002"/>
    <w:multiLevelType w:val="singleLevel"/>
    <w:tmpl w:val="00000002"/>
    <w:name w:val="WW8Num2"/>
    <w:lvl w:ilvl="0">
      <w:start w:val="1"/>
      <w:numFmt w:val="bullet"/>
      <w:lvlText w:val=""/>
      <w:lvlJc w:val="left"/>
      <w:pPr>
        <w:tabs>
          <w:tab w:val="num" w:pos="0"/>
        </w:tabs>
        <w:ind w:left="360" w:hanging="360"/>
      </w:pPr>
      <w:rPr>
        <w:rFonts w:ascii="Symbol" w:hAnsi="Symbol" w:cs="Symbol"/>
        <w:sz w:val="20"/>
        <w:szCs w:val="20"/>
      </w:rPr>
    </w:lvl>
  </w:abstractNum>
  <w:abstractNum w:abstractNumId="2">
    <w:nsid w:val="00000003"/>
    <w:multiLevelType w:val="singleLevel"/>
    <w:tmpl w:val="00000003"/>
    <w:name w:val="WW8Num3"/>
    <w:lvl w:ilvl="0">
      <w:start w:val="1"/>
      <w:numFmt w:val="bullet"/>
      <w:lvlText w:val=""/>
      <w:lvlJc w:val="left"/>
      <w:pPr>
        <w:tabs>
          <w:tab w:val="num" w:pos="0"/>
        </w:tabs>
        <w:ind w:left="360" w:hanging="360"/>
      </w:pPr>
      <w:rPr>
        <w:rFonts w:ascii="Symbol" w:hAnsi="Symbol" w:cs="Symbol"/>
        <w:sz w:val="20"/>
        <w:szCs w:val="20"/>
      </w:rPr>
    </w:lvl>
  </w:abstractNum>
  <w:abstractNum w:abstractNumId="3">
    <w:nsid w:val="042820F3"/>
    <w:multiLevelType w:val="multilevel"/>
    <w:tmpl w:val="9D5C602C"/>
    <w:lvl w:ilvl="0">
      <w:start w:val="1"/>
      <w:numFmt w:val="bullet"/>
      <w:lvlText w:val=""/>
      <w:lvlJc w:val="left"/>
      <w:pPr>
        <w:tabs>
          <w:tab w:val="num" w:pos="1440"/>
        </w:tabs>
        <w:ind w:left="144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10FD7063"/>
    <w:multiLevelType w:val="hybridMultilevel"/>
    <w:tmpl w:val="B0AC3E26"/>
    <w:lvl w:ilvl="0" w:tplc="00000001">
      <w:start w:val="1"/>
      <w:numFmt w:val="bullet"/>
      <w:lvlText w:val="•"/>
      <w:lvlJc w:val="left"/>
      <w:pPr>
        <w:ind w:left="450" w:hanging="360"/>
      </w:p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
    <w:nsid w:val="13850D58"/>
    <w:multiLevelType w:val="multilevel"/>
    <w:tmpl w:val="56EE63F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1CCB4751"/>
    <w:multiLevelType w:val="multilevel"/>
    <w:tmpl w:val="88F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1B42069"/>
    <w:multiLevelType w:val="multilevel"/>
    <w:tmpl w:val="4D78745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2E953B28"/>
    <w:multiLevelType w:val="hybridMultilevel"/>
    <w:tmpl w:val="4828A3AC"/>
    <w:lvl w:ilvl="0" w:tplc="2B9A2DFA">
      <w:numFmt w:val="bullet"/>
      <w:lvlText w:val="•"/>
      <w:lvlJc w:val="left"/>
      <w:pPr>
        <w:ind w:left="720" w:hanging="360"/>
      </w:pPr>
      <w:rPr>
        <w:rFonts w:ascii="Arial" w:eastAsiaTheme="minorHAnsi" w:hAnsi="Arial" w:cs="Arial" w:hint="default"/>
        <w:b w:val="0"/>
        <w:i w:val="0"/>
        <w:color w:val="000000" w:themeColor="text1"/>
        <w:sz w:val="28"/>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9FB1F31"/>
    <w:multiLevelType w:val="hybridMultilevel"/>
    <w:tmpl w:val="8F10CD4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nsid w:val="46462184"/>
    <w:multiLevelType w:val="multilevel"/>
    <w:tmpl w:val="F028EE08"/>
    <w:lvl w:ilvl="0">
      <w:start w:val="1"/>
      <w:numFmt w:val="bullet"/>
      <w:lvlText w:val=""/>
      <w:lvlJc w:val="left"/>
      <w:pPr>
        <w:tabs>
          <w:tab w:val="num" w:pos="1440"/>
        </w:tabs>
        <w:ind w:left="1440" w:hanging="360"/>
      </w:pPr>
      <w:rPr>
        <w:rFonts w:ascii="Symbol" w:hAnsi="Symbol" w:cs="Symbol" w:hint="default"/>
        <w:sz w:val="20"/>
        <w:szCs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F6A3E"/>
    <w:multiLevelType w:val="multilevel"/>
    <w:tmpl w:val="23FAB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9"/>
  </w:num>
  <w:num w:numId="5">
    <w:abstractNumId w:val="11"/>
  </w:num>
  <w:num w:numId="6">
    <w:abstractNumId w:val="6"/>
  </w:num>
  <w:num w:numId="7">
    <w:abstractNumId w:val="3"/>
  </w:num>
  <w:num w:numId="8">
    <w:abstractNumId w:val="10"/>
  </w:num>
  <w:num w:numId="9">
    <w:abstractNumId w:val="5"/>
  </w:num>
  <w:num w:numId="10">
    <w:abstractNumId w:val="7"/>
  </w:num>
  <w:num w:numId="11">
    <w:abstractNumId w:val="4"/>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218A7"/>
    <w:rsid w:val="00002669"/>
    <w:rsid w:val="00004E35"/>
    <w:rsid w:val="000113AF"/>
    <w:rsid w:val="00047FA7"/>
    <w:rsid w:val="00056005"/>
    <w:rsid w:val="00081B66"/>
    <w:rsid w:val="000976B4"/>
    <w:rsid w:val="000A48A3"/>
    <w:rsid w:val="000A76C6"/>
    <w:rsid w:val="000C13B4"/>
    <w:rsid w:val="000D4C6D"/>
    <w:rsid w:val="000D505B"/>
    <w:rsid w:val="000E2289"/>
    <w:rsid w:val="000F0B8A"/>
    <w:rsid w:val="000F2B8D"/>
    <w:rsid w:val="000F74EA"/>
    <w:rsid w:val="0010349A"/>
    <w:rsid w:val="001078FA"/>
    <w:rsid w:val="0011433B"/>
    <w:rsid w:val="00117579"/>
    <w:rsid w:val="00127488"/>
    <w:rsid w:val="0013548D"/>
    <w:rsid w:val="00142349"/>
    <w:rsid w:val="00143017"/>
    <w:rsid w:val="00144315"/>
    <w:rsid w:val="0014496E"/>
    <w:rsid w:val="001518B1"/>
    <w:rsid w:val="00156FC9"/>
    <w:rsid w:val="001710E5"/>
    <w:rsid w:val="00185A76"/>
    <w:rsid w:val="001904AD"/>
    <w:rsid w:val="00190FF9"/>
    <w:rsid w:val="001A4BE2"/>
    <w:rsid w:val="001A6DFB"/>
    <w:rsid w:val="001B43AC"/>
    <w:rsid w:val="001B6F06"/>
    <w:rsid w:val="001D4534"/>
    <w:rsid w:val="001E46DA"/>
    <w:rsid w:val="001F5262"/>
    <w:rsid w:val="002012C7"/>
    <w:rsid w:val="0020495D"/>
    <w:rsid w:val="002145E8"/>
    <w:rsid w:val="00222488"/>
    <w:rsid w:val="002228BC"/>
    <w:rsid w:val="0024168D"/>
    <w:rsid w:val="002616B5"/>
    <w:rsid w:val="00262A9E"/>
    <w:rsid w:val="002645EA"/>
    <w:rsid w:val="00277510"/>
    <w:rsid w:val="002816DB"/>
    <w:rsid w:val="00286EB6"/>
    <w:rsid w:val="00290B05"/>
    <w:rsid w:val="002934FC"/>
    <w:rsid w:val="002A077D"/>
    <w:rsid w:val="002D1C85"/>
    <w:rsid w:val="002E6155"/>
    <w:rsid w:val="002F0E9F"/>
    <w:rsid w:val="002F7FC1"/>
    <w:rsid w:val="0031124E"/>
    <w:rsid w:val="003174EA"/>
    <w:rsid w:val="003277BE"/>
    <w:rsid w:val="00332A26"/>
    <w:rsid w:val="00340AA7"/>
    <w:rsid w:val="00343F1A"/>
    <w:rsid w:val="003571A5"/>
    <w:rsid w:val="00381488"/>
    <w:rsid w:val="003A72DC"/>
    <w:rsid w:val="003B19D5"/>
    <w:rsid w:val="003D5F6A"/>
    <w:rsid w:val="003E3DA6"/>
    <w:rsid w:val="003E786D"/>
    <w:rsid w:val="003F3453"/>
    <w:rsid w:val="003F40B2"/>
    <w:rsid w:val="003F554F"/>
    <w:rsid w:val="00404486"/>
    <w:rsid w:val="0041617B"/>
    <w:rsid w:val="00423C6E"/>
    <w:rsid w:val="004341FB"/>
    <w:rsid w:val="00454D03"/>
    <w:rsid w:val="004618AF"/>
    <w:rsid w:val="00482782"/>
    <w:rsid w:val="00486222"/>
    <w:rsid w:val="0048646A"/>
    <w:rsid w:val="00487FD2"/>
    <w:rsid w:val="0049680D"/>
    <w:rsid w:val="004A10A3"/>
    <w:rsid w:val="004B782C"/>
    <w:rsid w:val="004C522A"/>
    <w:rsid w:val="004D12C0"/>
    <w:rsid w:val="004D7A74"/>
    <w:rsid w:val="004F654E"/>
    <w:rsid w:val="005240C1"/>
    <w:rsid w:val="005333F4"/>
    <w:rsid w:val="00547013"/>
    <w:rsid w:val="00567BBB"/>
    <w:rsid w:val="00576F12"/>
    <w:rsid w:val="0058088F"/>
    <w:rsid w:val="00584CA7"/>
    <w:rsid w:val="0059624C"/>
    <w:rsid w:val="005A4740"/>
    <w:rsid w:val="005C30B6"/>
    <w:rsid w:val="005E6FA2"/>
    <w:rsid w:val="005F2CD8"/>
    <w:rsid w:val="00606611"/>
    <w:rsid w:val="00614C3D"/>
    <w:rsid w:val="00625B51"/>
    <w:rsid w:val="00625EE6"/>
    <w:rsid w:val="00626D38"/>
    <w:rsid w:val="00642B0F"/>
    <w:rsid w:val="006758BF"/>
    <w:rsid w:val="006833C7"/>
    <w:rsid w:val="006854AD"/>
    <w:rsid w:val="0069404C"/>
    <w:rsid w:val="006A3778"/>
    <w:rsid w:val="006B2CF3"/>
    <w:rsid w:val="006D0DC6"/>
    <w:rsid w:val="006F7501"/>
    <w:rsid w:val="00707738"/>
    <w:rsid w:val="00712389"/>
    <w:rsid w:val="00712EAA"/>
    <w:rsid w:val="00725913"/>
    <w:rsid w:val="00730519"/>
    <w:rsid w:val="0073548D"/>
    <w:rsid w:val="00735990"/>
    <w:rsid w:val="00743E5A"/>
    <w:rsid w:val="00747744"/>
    <w:rsid w:val="00752528"/>
    <w:rsid w:val="007823BD"/>
    <w:rsid w:val="00783AA2"/>
    <w:rsid w:val="0078479C"/>
    <w:rsid w:val="00794B7E"/>
    <w:rsid w:val="007B0B54"/>
    <w:rsid w:val="007D4CE2"/>
    <w:rsid w:val="007D514B"/>
    <w:rsid w:val="007F374F"/>
    <w:rsid w:val="007F6E9D"/>
    <w:rsid w:val="008218A7"/>
    <w:rsid w:val="00822A1C"/>
    <w:rsid w:val="008254C8"/>
    <w:rsid w:val="00832F20"/>
    <w:rsid w:val="008465A6"/>
    <w:rsid w:val="00857B52"/>
    <w:rsid w:val="00884FB5"/>
    <w:rsid w:val="00893E0E"/>
    <w:rsid w:val="0089706A"/>
    <w:rsid w:val="00897904"/>
    <w:rsid w:val="008A4CE0"/>
    <w:rsid w:val="008B0406"/>
    <w:rsid w:val="008B3A9B"/>
    <w:rsid w:val="008C36A8"/>
    <w:rsid w:val="008C7965"/>
    <w:rsid w:val="008C7CD3"/>
    <w:rsid w:val="008D63A6"/>
    <w:rsid w:val="009055B6"/>
    <w:rsid w:val="00922577"/>
    <w:rsid w:val="009270F7"/>
    <w:rsid w:val="00927696"/>
    <w:rsid w:val="00927B75"/>
    <w:rsid w:val="00930792"/>
    <w:rsid w:val="0093346C"/>
    <w:rsid w:val="00952F8E"/>
    <w:rsid w:val="009657AE"/>
    <w:rsid w:val="00966147"/>
    <w:rsid w:val="009804A2"/>
    <w:rsid w:val="00981A3B"/>
    <w:rsid w:val="00991452"/>
    <w:rsid w:val="00993F01"/>
    <w:rsid w:val="009B2D0F"/>
    <w:rsid w:val="009C5602"/>
    <w:rsid w:val="009C7917"/>
    <w:rsid w:val="009D0564"/>
    <w:rsid w:val="009D4AE3"/>
    <w:rsid w:val="009E3F87"/>
    <w:rsid w:val="009F373D"/>
    <w:rsid w:val="009F40E9"/>
    <w:rsid w:val="00A176C0"/>
    <w:rsid w:val="00A33CAB"/>
    <w:rsid w:val="00A41FCC"/>
    <w:rsid w:val="00A42EAA"/>
    <w:rsid w:val="00A50DF3"/>
    <w:rsid w:val="00A53480"/>
    <w:rsid w:val="00A562E9"/>
    <w:rsid w:val="00A66B00"/>
    <w:rsid w:val="00A67D6D"/>
    <w:rsid w:val="00A80A5A"/>
    <w:rsid w:val="00A818BE"/>
    <w:rsid w:val="00A81CE7"/>
    <w:rsid w:val="00A82463"/>
    <w:rsid w:val="00A8734D"/>
    <w:rsid w:val="00A91BF3"/>
    <w:rsid w:val="00A93EF3"/>
    <w:rsid w:val="00A94048"/>
    <w:rsid w:val="00AA277D"/>
    <w:rsid w:val="00AB333C"/>
    <w:rsid w:val="00AB6786"/>
    <w:rsid w:val="00AC2333"/>
    <w:rsid w:val="00AC60BB"/>
    <w:rsid w:val="00AC6F90"/>
    <w:rsid w:val="00AD5210"/>
    <w:rsid w:val="00AD58C2"/>
    <w:rsid w:val="00AD6365"/>
    <w:rsid w:val="00AE16C5"/>
    <w:rsid w:val="00AE1ADA"/>
    <w:rsid w:val="00AE4ADA"/>
    <w:rsid w:val="00B115DE"/>
    <w:rsid w:val="00B30EE8"/>
    <w:rsid w:val="00B31FAD"/>
    <w:rsid w:val="00B47019"/>
    <w:rsid w:val="00B50435"/>
    <w:rsid w:val="00B5376E"/>
    <w:rsid w:val="00B5796E"/>
    <w:rsid w:val="00B60E8E"/>
    <w:rsid w:val="00B67293"/>
    <w:rsid w:val="00B715C9"/>
    <w:rsid w:val="00B717BB"/>
    <w:rsid w:val="00B73008"/>
    <w:rsid w:val="00B818D7"/>
    <w:rsid w:val="00B85716"/>
    <w:rsid w:val="00B86950"/>
    <w:rsid w:val="00BA597C"/>
    <w:rsid w:val="00BB10EC"/>
    <w:rsid w:val="00BD4FA5"/>
    <w:rsid w:val="00BD5AF1"/>
    <w:rsid w:val="00C13F79"/>
    <w:rsid w:val="00C22D1B"/>
    <w:rsid w:val="00C24C52"/>
    <w:rsid w:val="00C25CBC"/>
    <w:rsid w:val="00C3090D"/>
    <w:rsid w:val="00C33FB6"/>
    <w:rsid w:val="00C34A0D"/>
    <w:rsid w:val="00C3645E"/>
    <w:rsid w:val="00C36AF6"/>
    <w:rsid w:val="00C36C82"/>
    <w:rsid w:val="00C551EF"/>
    <w:rsid w:val="00C6389E"/>
    <w:rsid w:val="00C64B1A"/>
    <w:rsid w:val="00C72C2E"/>
    <w:rsid w:val="00C835AC"/>
    <w:rsid w:val="00C90F45"/>
    <w:rsid w:val="00C92FDA"/>
    <w:rsid w:val="00CA64C3"/>
    <w:rsid w:val="00CB4240"/>
    <w:rsid w:val="00CB75C9"/>
    <w:rsid w:val="00CC658D"/>
    <w:rsid w:val="00CD2F14"/>
    <w:rsid w:val="00CD6A3B"/>
    <w:rsid w:val="00CE3BC2"/>
    <w:rsid w:val="00CE65D2"/>
    <w:rsid w:val="00D01319"/>
    <w:rsid w:val="00D02B0F"/>
    <w:rsid w:val="00D125CD"/>
    <w:rsid w:val="00D20271"/>
    <w:rsid w:val="00D23E18"/>
    <w:rsid w:val="00D25F03"/>
    <w:rsid w:val="00D2742F"/>
    <w:rsid w:val="00D31526"/>
    <w:rsid w:val="00D40C32"/>
    <w:rsid w:val="00D43E73"/>
    <w:rsid w:val="00D459A2"/>
    <w:rsid w:val="00D45DF0"/>
    <w:rsid w:val="00D600D2"/>
    <w:rsid w:val="00D66DCD"/>
    <w:rsid w:val="00D67ED1"/>
    <w:rsid w:val="00D70C0C"/>
    <w:rsid w:val="00D777F9"/>
    <w:rsid w:val="00D817A3"/>
    <w:rsid w:val="00D961CF"/>
    <w:rsid w:val="00DA1CAF"/>
    <w:rsid w:val="00DA69FE"/>
    <w:rsid w:val="00DB69FD"/>
    <w:rsid w:val="00DC3740"/>
    <w:rsid w:val="00DC3F9D"/>
    <w:rsid w:val="00DC526D"/>
    <w:rsid w:val="00DD0096"/>
    <w:rsid w:val="00DD15B4"/>
    <w:rsid w:val="00DE748F"/>
    <w:rsid w:val="00DF2037"/>
    <w:rsid w:val="00DF5DFE"/>
    <w:rsid w:val="00E10D0B"/>
    <w:rsid w:val="00E3627B"/>
    <w:rsid w:val="00E36F78"/>
    <w:rsid w:val="00E41580"/>
    <w:rsid w:val="00E4394C"/>
    <w:rsid w:val="00E469E1"/>
    <w:rsid w:val="00E55D5A"/>
    <w:rsid w:val="00E81E7D"/>
    <w:rsid w:val="00E86BA2"/>
    <w:rsid w:val="00E9264F"/>
    <w:rsid w:val="00E92AF7"/>
    <w:rsid w:val="00E944D1"/>
    <w:rsid w:val="00EB1192"/>
    <w:rsid w:val="00EB77F6"/>
    <w:rsid w:val="00EC26DB"/>
    <w:rsid w:val="00ED3BEB"/>
    <w:rsid w:val="00EF2E06"/>
    <w:rsid w:val="00F31D02"/>
    <w:rsid w:val="00F34EFA"/>
    <w:rsid w:val="00F35625"/>
    <w:rsid w:val="00F76A90"/>
    <w:rsid w:val="00FC1D4C"/>
    <w:rsid w:val="00FD1811"/>
    <w:rsid w:val="00FE0C6C"/>
    <w:rsid w:val="00FE4271"/>
    <w:rsid w:val="00FF610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A7"/>
    <w:pPr>
      <w:widowControl w:val="0"/>
      <w:suppressAutoHyphens/>
      <w:autoSpaceDE w:val="0"/>
      <w:spacing w:after="0" w:line="240" w:lineRule="auto"/>
    </w:pPr>
    <w:rPr>
      <w:rFonts w:ascii="Arial" w:eastAsia="Calibri" w:hAnsi="Arial" w:cs="Arial"/>
      <w:sz w:val="24"/>
      <w:szCs w:val="24"/>
      <w:lang w:val="en-US" w:eastAsia="zh-CN"/>
    </w:rPr>
  </w:style>
  <w:style w:type="paragraph" w:styleId="Heading1">
    <w:name w:val="heading 1"/>
    <w:basedOn w:val="Normal"/>
    <w:link w:val="Heading1Char"/>
    <w:uiPriority w:val="9"/>
    <w:qFormat/>
    <w:rsid w:val="00AB333C"/>
    <w:pPr>
      <w:widowControl/>
      <w:suppressAutoHyphens w:val="0"/>
      <w:autoSpaceDE/>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unhideWhenUsed/>
    <w:qFormat/>
    <w:rsid w:val="00E55D5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F78"/>
    <w:pPr>
      <w:ind w:left="720"/>
      <w:contextualSpacing/>
    </w:pPr>
  </w:style>
  <w:style w:type="character" w:styleId="Hyperlink">
    <w:name w:val="Hyperlink"/>
    <w:basedOn w:val="DefaultParagraphFont"/>
    <w:uiPriority w:val="99"/>
    <w:unhideWhenUsed/>
    <w:rsid w:val="00A94048"/>
    <w:rPr>
      <w:color w:val="0000FF" w:themeColor="hyperlink"/>
      <w:u w:val="single"/>
    </w:rPr>
  </w:style>
  <w:style w:type="table" w:styleId="TableGrid">
    <w:name w:val="Table Grid"/>
    <w:basedOn w:val="TableNormal"/>
    <w:uiPriority w:val="59"/>
    <w:rsid w:val="00A9404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0A76C6"/>
  </w:style>
  <w:style w:type="character" w:styleId="Strong">
    <w:name w:val="Strong"/>
    <w:basedOn w:val="DefaultParagraphFont"/>
    <w:uiPriority w:val="22"/>
    <w:qFormat/>
    <w:rsid w:val="000A76C6"/>
    <w:rPr>
      <w:b/>
      <w:bCs/>
    </w:rPr>
  </w:style>
  <w:style w:type="character" w:styleId="HTMLTypewriter">
    <w:name w:val="HTML Typewriter"/>
    <w:basedOn w:val="DefaultParagraphFont"/>
    <w:rsid w:val="00D961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AB333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55D5A"/>
    <w:rPr>
      <w:rFonts w:asciiTheme="majorHAnsi" w:eastAsiaTheme="majorEastAsia" w:hAnsiTheme="majorHAnsi" w:cstheme="majorBidi"/>
      <w:b/>
      <w:bCs/>
      <w:color w:val="4F81BD" w:themeColor="accent1"/>
      <w:sz w:val="26"/>
      <w:szCs w:val="26"/>
      <w:lang w:val="en-US" w:eastAsia="zh-CN"/>
    </w:rPr>
  </w:style>
  <w:style w:type="paragraph" w:styleId="Header">
    <w:name w:val="header"/>
    <w:basedOn w:val="Normal"/>
    <w:link w:val="HeaderChar"/>
    <w:uiPriority w:val="99"/>
    <w:semiHidden/>
    <w:unhideWhenUsed/>
    <w:rsid w:val="00DD15B4"/>
    <w:pPr>
      <w:tabs>
        <w:tab w:val="center" w:pos="4680"/>
        <w:tab w:val="right" w:pos="9360"/>
      </w:tabs>
    </w:pPr>
  </w:style>
  <w:style w:type="character" w:customStyle="1" w:styleId="HeaderChar">
    <w:name w:val="Header Char"/>
    <w:basedOn w:val="DefaultParagraphFont"/>
    <w:link w:val="Header"/>
    <w:uiPriority w:val="99"/>
    <w:semiHidden/>
    <w:rsid w:val="00DD15B4"/>
    <w:rPr>
      <w:rFonts w:ascii="Arial" w:eastAsia="Calibri" w:hAnsi="Arial" w:cs="Arial"/>
      <w:sz w:val="24"/>
      <w:szCs w:val="24"/>
      <w:lang w:val="en-US" w:eastAsia="zh-CN"/>
    </w:rPr>
  </w:style>
  <w:style w:type="paragraph" w:styleId="Footer">
    <w:name w:val="footer"/>
    <w:basedOn w:val="Normal"/>
    <w:link w:val="FooterChar"/>
    <w:uiPriority w:val="99"/>
    <w:semiHidden/>
    <w:unhideWhenUsed/>
    <w:rsid w:val="00DD15B4"/>
    <w:pPr>
      <w:tabs>
        <w:tab w:val="center" w:pos="4680"/>
        <w:tab w:val="right" w:pos="9360"/>
      </w:tabs>
    </w:pPr>
  </w:style>
  <w:style w:type="character" w:customStyle="1" w:styleId="FooterChar">
    <w:name w:val="Footer Char"/>
    <w:basedOn w:val="DefaultParagraphFont"/>
    <w:link w:val="Footer"/>
    <w:uiPriority w:val="99"/>
    <w:semiHidden/>
    <w:rsid w:val="00DD15B4"/>
    <w:rPr>
      <w:rFonts w:ascii="Arial" w:eastAsia="Calibri" w:hAnsi="Arial" w:cs="Arial"/>
      <w:sz w:val="24"/>
      <w:szCs w:val="24"/>
      <w:lang w:val="en-US" w:eastAsia="zh-CN"/>
    </w:rPr>
  </w:style>
  <w:style w:type="character" w:customStyle="1" w:styleId="hl">
    <w:name w:val="hl"/>
    <w:basedOn w:val="DefaultParagraphFont"/>
    <w:rsid w:val="002816DB"/>
  </w:style>
  <w:style w:type="paragraph" w:styleId="NormalWeb">
    <w:name w:val="Normal (Web)"/>
    <w:basedOn w:val="Normal"/>
    <w:uiPriority w:val="99"/>
    <w:unhideWhenUsed/>
    <w:rsid w:val="000F2B8D"/>
    <w:pPr>
      <w:widowControl/>
      <w:suppressAutoHyphens w:val="0"/>
      <w:autoSpaceDE/>
      <w:spacing w:before="100" w:beforeAutospacing="1" w:after="100" w:afterAutospacing="1"/>
    </w:pPr>
    <w:rPr>
      <w:rFonts w:ascii="Times New Roman" w:eastAsia="Times New Roman" w:hAnsi="Times New Roman" w:cs="Times New Roman"/>
      <w:lang w:eastAsia="en-US"/>
    </w:rPr>
  </w:style>
</w:styles>
</file>

<file path=word/webSettings.xml><?xml version="1.0" encoding="utf-8"?>
<w:webSettings xmlns:r="http://schemas.openxmlformats.org/officeDocument/2006/relationships" xmlns:w="http://schemas.openxmlformats.org/wordprocessingml/2006/main">
  <w:divs>
    <w:div w:id="44720891">
      <w:bodyDiv w:val="1"/>
      <w:marLeft w:val="0"/>
      <w:marRight w:val="0"/>
      <w:marTop w:val="0"/>
      <w:marBottom w:val="0"/>
      <w:divBdr>
        <w:top w:val="none" w:sz="0" w:space="0" w:color="auto"/>
        <w:left w:val="none" w:sz="0" w:space="0" w:color="auto"/>
        <w:bottom w:val="none" w:sz="0" w:space="0" w:color="auto"/>
        <w:right w:val="none" w:sz="0" w:space="0" w:color="auto"/>
      </w:divBdr>
    </w:div>
    <w:div w:id="540901333">
      <w:bodyDiv w:val="1"/>
      <w:marLeft w:val="0"/>
      <w:marRight w:val="0"/>
      <w:marTop w:val="0"/>
      <w:marBottom w:val="0"/>
      <w:divBdr>
        <w:top w:val="none" w:sz="0" w:space="0" w:color="auto"/>
        <w:left w:val="none" w:sz="0" w:space="0" w:color="auto"/>
        <w:bottom w:val="none" w:sz="0" w:space="0" w:color="auto"/>
        <w:right w:val="none" w:sz="0" w:space="0" w:color="auto"/>
      </w:divBdr>
    </w:div>
    <w:div w:id="653994028">
      <w:bodyDiv w:val="1"/>
      <w:marLeft w:val="0"/>
      <w:marRight w:val="0"/>
      <w:marTop w:val="0"/>
      <w:marBottom w:val="0"/>
      <w:divBdr>
        <w:top w:val="none" w:sz="0" w:space="0" w:color="auto"/>
        <w:left w:val="none" w:sz="0" w:space="0" w:color="auto"/>
        <w:bottom w:val="none" w:sz="0" w:space="0" w:color="auto"/>
        <w:right w:val="none" w:sz="0" w:space="0" w:color="auto"/>
      </w:divBdr>
    </w:div>
    <w:div w:id="1316835492">
      <w:bodyDiv w:val="1"/>
      <w:marLeft w:val="0"/>
      <w:marRight w:val="0"/>
      <w:marTop w:val="0"/>
      <w:marBottom w:val="0"/>
      <w:divBdr>
        <w:top w:val="none" w:sz="0" w:space="0" w:color="auto"/>
        <w:left w:val="none" w:sz="0" w:space="0" w:color="auto"/>
        <w:bottom w:val="none" w:sz="0" w:space="0" w:color="auto"/>
        <w:right w:val="none" w:sz="0" w:space="0" w:color="auto"/>
      </w:divBdr>
    </w:div>
    <w:div w:id="1718626522">
      <w:bodyDiv w:val="1"/>
      <w:marLeft w:val="0"/>
      <w:marRight w:val="0"/>
      <w:marTop w:val="0"/>
      <w:marBottom w:val="0"/>
      <w:divBdr>
        <w:top w:val="none" w:sz="0" w:space="0" w:color="auto"/>
        <w:left w:val="none" w:sz="0" w:space="0" w:color="auto"/>
        <w:bottom w:val="none" w:sz="0" w:space="0" w:color="auto"/>
        <w:right w:val="none" w:sz="0" w:space="0" w:color="auto"/>
      </w:divBdr>
    </w:div>
    <w:div w:id="2034378808">
      <w:bodyDiv w:val="1"/>
      <w:marLeft w:val="0"/>
      <w:marRight w:val="0"/>
      <w:marTop w:val="0"/>
      <w:marBottom w:val="0"/>
      <w:divBdr>
        <w:top w:val="none" w:sz="0" w:space="0" w:color="auto"/>
        <w:left w:val="none" w:sz="0" w:space="0" w:color="auto"/>
        <w:bottom w:val="none" w:sz="0" w:space="0" w:color="auto"/>
        <w:right w:val="none" w:sz="0" w:space="0" w:color="auto"/>
      </w:divBdr>
    </w:div>
    <w:div w:id="2074499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erformance_management" TargetMode="External"/><Relationship Id="rId13" Type="http://schemas.openxmlformats.org/officeDocument/2006/relationships/hyperlink" Target="https://en.wikipedia.org/wiki/Database_schema" TargetMode="External"/><Relationship Id="rId18" Type="http://schemas.openxmlformats.org/officeDocument/2006/relationships/hyperlink" Target="https://en.wikipedia.org/wiki/Data_managemen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en.wikipedia.org/wiki/Web_application" TargetMode="External"/><Relationship Id="rId7" Type="http://schemas.openxmlformats.org/officeDocument/2006/relationships/endnotes" Target="endnotes.xml"/><Relationship Id="rId12" Type="http://schemas.openxmlformats.org/officeDocument/2006/relationships/hyperlink" Target="https://en.wikipedia.org/wiki/JSON" TargetMode="External"/><Relationship Id="rId17" Type="http://schemas.openxmlformats.org/officeDocument/2006/relationships/hyperlink" Target="https://en.wikipedia.org/wiki/Data_integration" TargetMode="External"/><Relationship Id="rId25" Type="http://schemas.openxmlformats.org/officeDocument/2006/relationships/hyperlink" Target="https://en.wikipedia.org/wiki/Library_(computing)" TargetMode="External"/><Relationship Id="rId2" Type="http://schemas.openxmlformats.org/officeDocument/2006/relationships/numbering" Target="numbering.xml"/><Relationship Id="rId16" Type="http://schemas.openxmlformats.org/officeDocument/2006/relationships/hyperlink" Target="https://en.wikipedia.org/wiki/Cloud_storage" TargetMode="External"/><Relationship Id="rId20" Type="http://schemas.openxmlformats.org/officeDocument/2006/relationships/hyperlink" Target="https://en.wikipedia.org/wiki/Script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lational_database" TargetMode="External"/><Relationship Id="rId24" Type="http://schemas.openxmlformats.org/officeDocument/2006/relationships/hyperlink" Target="https://en.wikipedia.org/wiki/Computer_hardware" TargetMode="External"/><Relationship Id="rId5" Type="http://schemas.openxmlformats.org/officeDocument/2006/relationships/webSettings" Target="webSettings.xml"/><Relationship Id="rId15" Type="http://schemas.openxmlformats.org/officeDocument/2006/relationships/hyperlink" Target="https://en.wikipedia.org/wiki/JavaScript" TargetMode="External"/><Relationship Id="rId23" Type="http://schemas.openxmlformats.org/officeDocument/2006/relationships/hyperlink" Target="https://en.wikipedia.org/wiki/Modular_programming" TargetMode="External"/><Relationship Id="rId10" Type="http://schemas.openxmlformats.org/officeDocument/2006/relationships/hyperlink" Target="https://en.wikipedia.org/wiki/Object-relational" TargetMode="External"/><Relationship Id="rId19" Type="http://schemas.openxmlformats.org/officeDocument/2006/relationships/hyperlink" Target="https://en.wikipedia.org/wiki/Master_Data_Management" TargetMode="External"/><Relationship Id="rId4" Type="http://schemas.openxmlformats.org/officeDocument/2006/relationships/settings" Target="settings.xml"/><Relationship Id="rId9" Type="http://schemas.openxmlformats.org/officeDocument/2006/relationships/hyperlink" Target="https://en.wikipedia.org/wiki/Planning" TargetMode="External"/><Relationship Id="rId14" Type="http://schemas.openxmlformats.org/officeDocument/2006/relationships/hyperlink" Target="https://en.wikipedia.org/wiki/BSON" TargetMode="External"/><Relationship Id="rId22" Type="http://schemas.openxmlformats.org/officeDocument/2006/relationships/hyperlink" Target="https://en.wikipedia.org/wiki/Web_Server_Gateway_Interfa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2061E4-6464-40AC-A461-F26C82404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1367</TotalTime>
  <Pages>7</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wel come</cp:lastModifiedBy>
  <cp:revision>15</cp:revision>
  <dcterms:created xsi:type="dcterms:W3CDTF">2016-08-31T19:36:00Z</dcterms:created>
  <dcterms:modified xsi:type="dcterms:W3CDTF">2016-09-07T20:26:00Z</dcterms:modified>
</cp:coreProperties>
</file>